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Pr="00C233B2" w:rsidRDefault="00C71F4D" w:rsidP="007A4B4D">
      <w:pPr>
        <w:spacing w:before="73" w:line="280" w:lineRule="atLeast"/>
        <w:ind w:left="5106" w:right="272"/>
        <w:rPr>
          <w:rFonts w:asciiTheme="majorHAnsi" w:eastAsia="Cambria" w:hAnsiTheme="majorHAnsi" w:cs="Cambria"/>
          <w:sz w:val="22"/>
          <w:szCs w:val="22"/>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8" o:title=""/>
            <w10:wrap anchorx="page"/>
          </v:shape>
        </w:pict>
      </w:r>
      <w:r w:rsidR="00D724A8" w:rsidRPr="00C233B2">
        <w:rPr>
          <w:rFonts w:asciiTheme="majorHAnsi" w:eastAsia="Cambria" w:hAnsiTheme="majorHAnsi" w:cs="Cambria"/>
          <w:b/>
          <w:sz w:val="22"/>
          <w:szCs w:val="22"/>
        </w:rPr>
        <w:t>MI</w:t>
      </w:r>
      <w:r w:rsidR="00D724A8" w:rsidRPr="00C233B2">
        <w:rPr>
          <w:rFonts w:asciiTheme="majorHAnsi" w:eastAsia="Cambria" w:hAnsiTheme="majorHAnsi" w:cs="Cambria"/>
          <w:b/>
          <w:spacing w:val="-1"/>
          <w:sz w:val="22"/>
          <w:szCs w:val="22"/>
        </w:rPr>
        <w:t>N</w:t>
      </w:r>
      <w:r w:rsidR="00D724A8" w:rsidRPr="00C233B2">
        <w:rPr>
          <w:rFonts w:asciiTheme="majorHAnsi" w:eastAsia="Cambria" w:hAnsiTheme="majorHAnsi" w:cs="Cambria"/>
          <w:b/>
          <w:sz w:val="22"/>
          <w:szCs w:val="22"/>
        </w:rPr>
        <w:t>I</w:t>
      </w:r>
      <w:r w:rsidR="00D724A8" w:rsidRPr="00C233B2">
        <w:rPr>
          <w:rFonts w:asciiTheme="majorHAnsi" w:eastAsia="Cambria" w:hAnsiTheme="majorHAnsi" w:cs="Cambria"/>
          <w:b/>
          <w:spacing w:val="-1"/>
          <w:sz w:val="22"/>
          <w:szCs w:val="22"/>
        </w:rPr>
        <w:t>S</w:t>
      </w:r>
      <w:r w:rsidR="00E1043E" w:rsidRPr="00C233B2">
        <w:rPr>
          <w:rFonts w:asciiTheme="majorHAnsi" w:eastAsia="Cambria" w:hAnsiTheme="majorHAnsi" w:cs="Cambria"/>
          <w:b/>
          <w:sz w:val="22"/>
          <w:szCs w:val="22"/>
        </w:rPr>
        <w:t xml:space="preserve">TRY </w:t>
      </w:r>
      <w:r w:rsidR="00D724A8" w:rsidRPr="00C233B2">
        <w:rPr>
          <w:rFonts w:asciiTheme="majorHAnsi" w:eastAsia="Cambria" w:hAnsiTheme="majorHAnsi" w:cs="Cambria"/>
          <w:b/>
          <w:spacing w:val="-2"/>
          <w:sz w:val="22"/>
          <w:szCs w:val="22"/>
        </w:rPr>
        <w:t>O</w:t>
      </w:r>
      <w:r w:rsidR="00E1043E" w:rsidRPr="00C233B2">
        <w:rPr>
          <w:rFonts w:asciiTheme="majorHAnsi" w:eastAsia="Cambria" w:hAnsiTheme="majorHAnsi" w:cs="Cambria"/>
          <w:b/>
          <w:sz w:val="22"/>
          <w:szCs w:val="22"/>
        </w:rPr>
        <w:t xml:space="preserve">F </w:t>
      </w:r>
      <w:r w:rsidR="00D724A8" w:rsidRPr="00C233B2">
        <w:rPr>
          <w:rFonts w:asciiTheme="majorHAnsi" w:eastAsia="Cambria" w:hAnsiTheme="majorHAnsi" w:cs="Cambria"/>
          <w:b/>
          <w:sz w:val="22"/>
          <w:szCs w:val="22"/>
        </w:rPr>
        <w:t>E</w:t>
      </w:r>
      <w:r w:rsidR="00D724A8" w:rsidRPr="00C233B2">
        <w:rPr>
          <w:rFonts w:asciiTheme="majorHAnsi" w:eastAsia="Cambria" w:hAnsiTheme="majorHAnsi" w:cs="Cambria"/>
          <w:b/>
          <w:spacing w:val="-2"/>
          <w:sz w:val="22"/>
          <w:szCs w:val="22"/>
        </w:rPr>
        <w:t>D</w:t>
      </w:r>
      <w:r w:rsidR="00E1043E" w:rsidRPr="00C233B2">
        <w:rPr>
          <w:rFonts w:asciiTheme="majorHAnsi" w:eastAsia="Cambria" w:hAnsiTheme="majorHAnsi" w:cs="Cambria"/>
          <w:b/>
          <w:sz w:val="22"/>
          <w:szCs w:val="22"/>
        </w:rPr>
        <w:t xml:space="preserve">UCATION </w:t>
      </w:r>
      <w:r w:rsidR="00D724A8" w:rsidRPr="00C233B2">
        <w:rPr>
          <w:rFonts w:asciiTheme="majorHAnsi" w:eastAsia="Cambria" w:hAnsiTheme="majorHAnsi" w:cs="Cambria"/>
          <w:b/>
          <w:sz w:val="22"/>
          <w:szCs w:val="22"/>
        </w:rPr>
        <w:t>A</w:t>
      </w:r>
      <w:r w:rsidR="00D724A8" w:rsidRPr="00C233B2">
        <w:rPr>
          <w:rFonts w:asciiTheme="majorHAnsi" w:eastAsia="Cambria" w:hAnsiTheme="majorHAnsi" w:cs="Cambria"/>
          <w:b/>
          <w:spacing w:val="-1"/>
          <w:sz w:val="22"/>
          <w:szCs w:val="22"/>
        </w:rPr>
        <w:t>N</w:t>
      </w:r>
      <w:r w:rsidR="007A4B4D" w:rsidRPr="00C233B2">
        <w:rPr>
          <w:rFonts w:asciiTheme="majorHAnsi" w:eastAsia="Cambria" w:hAnsiTheme="majorHAnsi" w:cs="Cambria"/>
          <w:b/>
          <w:sz w:val="22"/>
          <w:szCs w:val="22"/>
        </w:rPr>
        <w:t xml:space="preserve">D </w:t>
      </w:r>
      <w:r w:rsidR="00D724A8" w:rsidRPr="00C233B2">
        <w:rPr>
          <w:rFonts w:asciiTheme="majorHAnsi" w:eastAsia="Cambria" w:hAnsiTheme="majorHAnsi" w:cs="Cambria"/>
          <w:b/>
          <w:sz w:val="22"/>
          <w:szCs w:val="22"/>
        </w:rPr>
        <w:t>TRAI</w:t>
      </w:r>
      <w:r w:rsidR="00D724A8" w:rsidRPr="00C233B2">
        <w:rPr>
          <w:rFonts w:asciiTheme="majorHAnsi" w:eastAsia="Cambria" w:hAnsiTheme="majorHAnsi" w:cs="Cambria"/>
          <w:b/>
          <w:spacing w:val="-1"/>
          <w:sz w:val="22"/>
          <w:szCs w:val="22"/>
        </w:rPr>
        <w:t>N</w:t>
      </w:r>
      <w:r w:rsidR="00D724A8" w:rsidRPr="00C233B2">
        <w:rPr>
          <w:rFonts w:asciiTheme="majorHAnsi" w:eastAsia="Cambria" w:hAnsiTheme="majorHAnsi" w:cs="Cambria"/>
          <w:b/>
          <w:sz w:val="22"/>
          <w:szCs w:val="22"/>
        </w:rPr>
        <w:t>I</w:t>
      </w:r>
      <w:r w:rsidR="00D724A8" w:rsidRPr="00C233B2">
        <w:rPr>
          <w:rFonts w:asciiTheme="majorHAnsi" w:eastAsia="Cambria" w:hAnsiTheme="majorHAnsi" w:cs="Cambria"/>
          <w:b/>
          <w:spacing w:val="-2"/>
          <w:sz w:val="22"/>
          <w:szCs w:val="22"/>
        </w:rPr>
        <w:t>N</w:t>
      </w:r>
      <w:r w:rsidR="00D724A8" w:rsidRPr="00C233B2">
        <w:rPr>
          <w:rFonts w:asciiTheme="majorHAnsi" w:eastAsia="Cambria" w:hAnsiTheme="majorHAnsi" w:cs="Cambria"/>
          <w:b/>
          <w:sz w:val="22"/>
          <w:szCs w:val="22"/>
        </w:rPr>
        <w:t>G</w:t>
      </w:r>
    </w:p>
    <w:p w:rsidR="00AD68DB" w:rsidRPr="00C233B2" w:rsidRDefault="00AD68DB">
      <w:pPr>
        <w:spacing w:before="1" w:line="140" w:lineRule="exact"/>
        <w:rPr>
          <w:rFonts w:asciiTheme="majorHAnsi" w:hAnsiTheme="majorHAnsi"/>
          <w:sz w:val="14"/>
          <w:szCs w:val="14"/>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D724A8" w:rsidP="005107E3">
      <w:pPr>
        <w:spacing w:line="620" w:lineRule="exact"/>
        <w:ind w:left="2160" w:right="2231"/>
        <w:jc w:val="center"/>
        <w:rPr>
          <w:rFonts w:asciiTheme="majorHAnsi" w:eastAsia="Cambria" w:hAnsiTheme="majorHAnsi" w:cs="Cambria"/>
          <w:sz w:val="56"/>
          <w:szCs w:val="56"/>
        </w:rPr>
      </w:pPr>
      <w:r w:rsidRPr="00C233B2">
        <w:rPr>
          <w:rFonts w:asciiTheme="majorHAnsi" w:eastAsia="Cambria" w:hAnsiTheme="majorHAnsi" w:cs="Cambria"/>
          <w:b/>
          <w:sz w:val="56"/>
          <w:szCs w:val="56"/>
        </w:rPr>
        <w:t>FPT</w:t>
      </w:r>
      <w:r w:rsidRPr="00C233B2">
        <w:rPr>
          <w:rFonts w:asciiTheme="majorHAnsi" w:eastAsia="Cambria" w:hAnsiTheme="majorHAnsi" w:cs="Cambria"/>
          <w:b/>
          <w:spacing w:val="-10"/>
          <w:sz w:val="56"/>
          <w:szCs w:val="56"/>
        </w:rPr>
        <w:t xml:space="preserve"> </w:t>
      </w:r>
      <w:r w:rsidRPr="00C233B2">
        <w:rPr>
          <w:rFonts w:asciiTheme="majorHAnsi" w:eastAsia="Cambria" w:hAnsiTheme="majorHAnsi" w:cs="Cambria"/>
          <w:b/>
          <w:spacing w:val="2"/>
          <w:w w:val="99"/>
          <w:sz w:val="56"/>
          <w:szCs w:val="56"/>
        </w:rPr>
        <w:t>U</w:t>
      </w:r>
      <w:r w:rsidRPr="00C233B2">
        <w:rPr>
          <w:rFonts w:asciiTheme="majorHAnsi" w:eastAsia="Cambria" w:hAnsiTheme="majorHAnsi" w:cs="Cambria"/>
          <w:b/>
          <w:w w:val="99"/>
          <w:sz w:val="56"/>
          <w:szCs w:val="56"/>
        </w:rPr>
        <w:t>N</w:t>
      </w:r>
      <w:r w:rsidRPr="00C233B2">
        <w:rPr>
          <w:rFonts w:asciiTheme="majorHAnsi" w:eastAsia="Cambria" w:hAnsiTheme="majorHAnsi" w:cs="Cambria"/>
          <w:b/>
          <w:spacing w:val="-2"/>
          <w:w w:val="99"/>
          <w:sz w:val="56"/>
          <w:szCs w:val="56"/>
        </w:rPr>
        <w:t>I</w:t>
      </w:r>
      <w:r w:rsidRPr="00C233B2">
        <w:rPr>
          <w:rFonts w:asciiTheme="majorHAnsi" w:eastAsia="Cambria" w:hAnsiTheme="majorHAnsi" w:cs="Cambria"/>
          <w:b/>
          <w:spacing w:val="2"/>
          <w:w w:val="99"/>
          <w:sz w:val="56"/>
          <w:szCs w:val="56"/>
        </w:rPr>
        <w:t>V</w:t>
      </w:r>
      <w:r w:rsidRPr="00C233B2">
        <w:rPr>
          <w:rFonts w:asciiTheme="majorHAnsi" w:eastAsia="Cambria" w:hAnsiTheme="majorHAnsi" w:cs="Cambria"/>
          <w:b/>
          <w:w w:val="99"/>
          <w:sz w:val="56"/>
          <w:szCs w:val="56"/>
        </w:rPr>
        <w:t>ERSITY</w:t>
      </w: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before="13" w:line="200" w:lineRule="exact"/>
        <w:rPr>
          <w:rFonts w:asciiTheme="majorHAnsi" w:hAnsiTheme="majorHAnsi"/>
        </w:rPr>
      </w:pPr>
    </w:p>
    <w:p w:rsidR="00AD68DB" w:rsidRPr="00C233B2" w:rsidRDefault="00C71F4D" w:rsidP="005107E3">
      <w:pPr>
        <w:ind w:left="1530" w:right="1511"/>
        <w:jc w:val="center"/>
        <w:rPr>
          <w:rFonts w:asciiTheme="majorHAnsi" w:eastAsia="Cambria" w:hAnsiTheme="majorHAnsi" w:cs="Cambria"/>
          <w:sz w:val="40"/>
          <w:szCs w:val="40"/>
        </w:rPr>
      </w:pPr>
      <w:r>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C233B2">
        <w:rPr>
          <w:rFonts w:asciiTheme="majorHAnsi" w:eastAsia="Cambria" w:hAnsiTheme="majorHAnsi" w:cs="Cambria"/>
          <w:sz w:val="40"/>
          <w:szCs w:val="40"/>
        </w:rPr>
        <w:t>Caps</w:t>
      </w:r>
      <w:r w:rsidR="00D724A8" w:rsidRPr="00C233B2">
        <w:rPr>
          <w:rFonts w:asciiTheme="majorHAnsi" w:eastAsia="Cambria" w:hAnsiTheme="majorHAnsi" w:cs="Cambria"/>
          <w:spacing w:val="-2"/>
          <w:sz w:val="40"/>
          <w:szCs w:val="40"/>
        </w:rPr>
        <w:t>t</w:t>
      </w:r>
      <w:r w:rsidR="00D724A8" w:rsidRPr="00C233B2">
        <w:rPr>
          <w:rFonts w:asciiTheme="majorHAnsi" w:eastAsia="Cambria" w:hAnsiTheme="majorHAnsi" w:cs="Cambria"/>
          <w:sz w:val="40"/>
          <w:szCs w:val="40"/>
        </w:rPr>
        <w:t>one P</w:t>
      </w:r>
      <w:r w:rsidR="00D724A8" w:rsidRPr="00C233B2">
        <w:rPr>
          <w:rFonts w:asciiTheme="majorHAnsi" w:eastAsia="Cambria" w:hAnsiTheme="majorHAnsi" w:cs="Cambria"/>
          <w:spacing w:val="-3"/>
          <w:sz w:val="40"/>
          <w:szCs w:val="40"/>
        </w:rPr>
        <w:t>r</w:t>
      </w:r>
      <w:r w:rsidR="00D724A8" w:rsidRPr="00C233B2">
        <w:rPr>
          <w:rFonts w:asciiTheme="majorHAnsi" w:eastAsia="Cambria" w:hAnsiTheme="majorHAnsi" w:cs="Cambria"/>
          <w:sz w:val="40"/>
          <w:szCs w:val="40"/>
        </w:rPr>
        <w:t>oj</w:t>
      </w:r>
      <w:r w:rsidR="00D724A8" w:rsidRPr="00C233B2">
        <w:rPr>
          <w:rFonts w:asciiTheme="majorHAnsi" w:eastAsia="Cambria" w:hAnsiTheme="majorHAnsi" w:cs="Cambria"/>
          <w:spacing w:val="-1"/>
          <w:sz w:val="40"/>
          <w:szCs w:val="40"/>
        </w:rPr>
        <w:t>e</w:t>
      </w:r>
      <w:r w:rsidR="00D724A8" w:rsidRPr="00C233B2">
        <w:rPr>
          <w:rFonts w:asciiTheme="majorHAnsi" w:eastAsia="Cambria" w:hAnsiTheme="majorHAnsi" w:cs="Cambria"/>
          <w:sz w:val="40"/>
          <w:szCs w:val="40"/>
        </w:rPr>
        <w:t>ct</w:t>
      </w:r>
      <w:r w:rsidR="00D724A8" w:rsidRPr="00C233B2">
        <w:rPr>
          <w:rFonts w:asciiTheme="majorHAnsi" w:eastAsia="Cambria" w:hAnsiTheme="majorHAnsi" w:cs="Cambria"/>
          <w:spacing w:val="2"/>
          <w:sz w:val="40"/>
          <w:szCs w:val="40"/>
        </w:rPr>
        <w:t xml:space="preserve"> </w:t>
      </w:r>
      <w:r w:rsidR="00D724A8" w:rsidRPr="00C233B2">
        <w:rPr>
          <w:rFonts w:asciiTheme="majorHAnsi" w:eastAsia="Cambria" w:hAnsiTheme="majorHAnsi" w:cs="Cambria"/>
          <w:sz w:val="40"/>
          <w:szCs w:val="40"/>
        </w:rPr>
        <w:t>D</w:t>
      </w:r>
      <w:r w:rsidR="00D724A8" w:rsidRPr="00C233B2">
        <w:rPr>
          <w:rFonts w:asciiTheme="majorHAnsi" w:eastAsia="Cambria" w:hAnsiTheme="majorHAnsi" w:cs="Cambria"/>
          <w:spacing w:val="-2"/>
          <w:sz w:val="40"/>
          <w:szCs w:val="40"/>
        </w:rPr>
        <w:t>o</w:t>
      </w:r>
      <w:r w:rsidR="00D724A8" w:rsidRPr="00C233B2">
        <w:rPr>
          <w:rFonts w:asciiTheme="majorHAnsi" w:eastAsia="Cambria" w:hAnsiTheme="majorHAnsi" w:cs="Cambria"/>
          <w:sz w:val="40"/>
          <w:szCs w:val="40"/>
        </w:rPr>
        <w:t>cument</w:t>
      </w:r>
    </w:p>
    <w:p w:rsidR="00AD68DB" w:rsidRPr="00C233B2" w:rsidRDefault="00AD68DB">
      <w:pPr>
        <w:spacing w:before="8" w:line="100" w:lineRule="exact"/>
        <w:rPr>
          <w:rFonts w:asciiTheme="majorHAnsi" w:hAnsiTheme="majorHAnsi"/>
          <w:sz w:val="11"/>
          <w:szCs w:val="11"/>
        </w:rPr>
      </w:pPr>
    </w:p>
    <w:p w:rsidR="00AD68DB" w:rsidRPr="00C233B2" w:rsidRDefault="00AD68DB">
      <w:pPr>
        <w:spacing w:line="200" w:lineRule="exact"/>
        <w:rPr>
          <w:rFonts w:asciiTheme="majorHAnsi" w:hAnsiTheme="majorHAnsi"/>
        </w:rPr>
      </w:pPr>
    </w:p>
    <w:p w:rsidR="00AD68DB" w:rsidRPr="00C233B2" w:rsidRDefault="00FD4D34" w:rsidP="005107E3">
      <w:pPr>
        <w:spacing w:line="440" w:lineRule="exact"/>
        <w:ind w:left="3981" w:right="2231" w:hanging="1821"/>
        <w:jc w:val="center"/>
        <w:rPr>
          <w:rFonts w:asciiTheme="majorHAnsi" w:eastAsia="Cambria" w:hAnsiTheme="majorHAnsi" w:cs="Cambria"/>
          <w:sz w:val="40"/>
          <w:szCs w:val="40"/>
        </w:rPr>
      </w:pPr>
      <w:r w:rsidRPr="00C233B2">
        <w:rPr>
          <w:rFonts w:asciiTheme="majorHAnsi" w:eastAsia="Cambria" w:hAnsiTheme="majorHAnsi" w:cs="Cambria"/>
          <w:b/>
          <w:position w:val="-2"/>
          <w:sz w:val="40"/>
          <w:szCs w:val="40"/>
        </w:rPr>
        <w:t>HANGING PRODUCT STORE</w:t>
      </w:r>
    </w:p>
    <w:p w:rsidR="00AD68DB" w:rsidRPr="00C233B2" w:rsidRDefault="00AD68DB">
      <w:pPr>
        <w:spacing w:line="200" w:lineRule="exact"/>
        <w:rPr>
          <w:rFonts w:asciiTheme="majorHAnsi" w:hAnsiTheme="majorHAnsi"/>
        </w:rPr>
      </w:pPr>
    </w:p>
    <w:p w:rsidR="00AD68DB" w:rsidRPr="00C233B2" w:rsidRDefault="00AD68DB">
      <w:pPr>
        <w:spacing w:before="1" w:line="240" w:lineRule="exact"/>
        <w:rPr>
          <w:rFonts w:asciiTheme="majorHAnsi" w:hAnsiTheme="majorHAnsi"/>
          <w:sz w:val="24"/>
          <w:szCs w:val="24"/>
        </w:rPr>
      </w:pPr>
    </w:p>
    <w:tbl>
      <w:tblPr>
        <w:tblW w:w="9110" w:type="dxa"/>
        <w:tblInd w:w="-84" w:type="dxa"/>
        <w:tblLayout w:type="fixed"/>
        <w:tblCellMar>
          <w:left w:w="0" w:type="dxa"/>
          <w:right w:w="0" w:type="dxa"/>
        </w:tblCellMar>
        <w:tblLook w:val="01E0" w:firstRow="1" w:lastRow="1" w:firstColumn="1" w:lastColumn="1" w:noHBand="0" w:noVBand="0"/>
      </w:tblPr>
      <w:tblGrid>
        <w:gridCol w:w="2269"/>
        <w:gridCol w:w="6841"/>
      </w:tblGrid>
      <w:tr w:rsidR="00AD68DB" w:rsidRPr="00C233B2" w:rsidTr="005107E3">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C233B2" w:rsidRDefault="00AD68DB">
            <w:pPr>
              <w:spacing w:before="6" w:line="140" w:lineRule="exact"/>
              <w:rPr>
                <w:rFonts w:asciiTheme="majorHAnsi" w:hAnsiTheme="majorHAnsi"/>
                <w:sz w:val="15"/>
                <w:szCs w:val="15"/>
              </w:rPr>
            </w:pPr>
          </w:p>
          <w:p w:rsidR="00AD68DB" w:rsidRPr="00C233B2" w:rsidRDefault="00FD4D34" w:rsidP="009D7FEA">
            <w:pPr>
              <w:ind w:left="3783" w:right="3785" w:hanging="698"/>
              <w:jc w:val="center"/>
              <w:rPr>
                <w:rFonts w:asciiTheme="majorHAnsi" w:eastAsia="Cambria" w:hAnsiTheme="majorHAnsi" w:cs="Cambria"/>
                <w:sz w:val="36"/>
                <w:szCs w:val="36"/>
              </w:rPr>
            </w:pPr>
            <w:r w:rsidRPr="00C233B2">
              <w:rPr>
                <w:rFonts w:asciiTheme="majorHAnsi" w:eastAsia="Cambria" w:hAnsiTheme="majorHAnsi" w:cs="Cambria"/>
                <w:b/>
                <w:sz w:val="36"/>
                <w:szCs w:val="36"/>
              </w:rPr>
              <w:t>Group 8</w:t>
            </w:r>
          </w:p>
        </w:tc>
      </w:tr>
      <w:tr w:rsidR="00AD68DB" w:rsidRPr="00C233B2" w:rsidTr="005107E3">
        <w:trPr>
          <w:trHeight w:hRule="exact" w:val="1295"/>
        </w:trPr>
        <w:tc>
          <w:tcPr>
            <w:tcW w:w="2269" w:type="dxa"/>
            <w:tcBorders>
              <w:top w:val="single" w:sz="5" w:space="0" w:color="000000"/>
              <w:left w:val="single" w:sz="5" w:space="0" w:color="000000"/>
              <w:bottom w:val="single" w:sz="5" w:space="0" w:color="000000"/>
              <w:right w:val="single" w:sz="5" w:space="0" w:color="000000"/>
            </w:tcBorders>
          </w:tcPr>
          <w:p w:rsidR="00AD68DB" w:rsidRPr="00C233B2" w:rsidRDefault="00D724A8">
            <w:pPr>
              <w:spacing w:line="280" w:lineRule="exact"/>
              <w:ind w:left="366"/>
              <w:rPr>
                <w:rFonts w:asciiTheme="majorHAnsi" w:eastAsia="Cambria" w:hAnsiTheme="majorHAnsi" w:cs="Cambria"/>
                <w:sz w:val="24"/>
                <w:szCs w:val="24"/>
              </w:rPr>
            </w:pPr>
            <w:r w:rsidRPr="00C233B2">
              <w:rPr>
                <w:rFonts w:asciiTheme="majorHAnsi" w:eastAsia="Cambria" w:hAnsiTheme="majorHAnsi" w:cs="Cambria"/>
                <w:b/>
                <w:spacing w:val="1"/>
                <w:sz w:val="24"/>
                <w:szCs w:val="24"/>
              </w:rPr>
              <w:t>G</w:t>
            </w:r>
            <w:r w:rsidRPr="00C233B2">
              <w:rPr>
                <w:rFonts w:asciiTheme="majorHAnsi" w:eastAsia="Cambria" w:hAnsiTheme="majorHAnsi" w:cs="Cambria"/>
                <w:b/>
                <w:sz w:val="24"/>
                <w:szCs w:val="24"/>
              </w:rPr>
              <w:t>roup memb</w:t>
            </w:r>
            <w:r w:rsidRPr="00C233B2">
              <w:rPr>
                <w:rFonts w:asciiTheme="majorHAnsi" w:eastAsia="Cambria" w:hAnsiTheme="majorHAnsi" w:cs="Cambria"/>
                <w:b/>
                <w:spacing w:val="-1"/>
                <w:sz w:val="24"/>
                <w:szCs w:val="24"/>
              </w:rPr>
              <w:t>e</w:t>
            </w:r>
            <w:r w:rsidRPr="00C233B2">
              <w:rPr>
                <w:rFonts w:asciiTheme="majorHAnsi" w:eastAsia="Cambria" w:hAnsiTheme="majorHAnsi" w:cs="Cambria"/>
                <w:b/>
                <w:spacing w:val="1"/>
                <w:sz w:val="24"/>
                <w:szCs w:val="24"/>
              </w:rPr>
              <w:t>r</w:t>
            </w:r>
            <w:r w:rsidRPr="00C233B2">
              <w:rPr>
                <w:rFonts w:asciiTheme="majorHAnsi" w:eastAsia="Cambria" w:hAnsiTheme="majorHAnsi"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AD68DB" w:rsidRPr="00C233B2" w:rsidRDefault="00777C65">
            <w:pPr>
              <w:spacing w:line="280" w:lineRule="exact"/>
              <w:ind w:left="102"/>
              <w:rPr>
                <w:rFonts w:asciiTheme="majorHAnsi" w:eastAsia="Cambria" w:hAnsiTheme="majorHAnsi" w:cs="Cambria"/>
                <w:spacing w:val="-1"/>
                <w:sz w:val="24"/>
                <w:szCs w:val="24"/>
              </w:rPr>
            </w:pPr>
            <w:r w:rsidRPr="00C233B2">
              <w:rPr>
                <w:rFonts w:asciiTheme="majorHAnsi" w:eastAsia="Cambria" w:hAnsiTheme="majorHAnsi" w:cs="Cambria"/>
                <w:spacing w:val="-1"/>
                <w:sz w:val="24"/>
                <w:szCs w:val="24"/>
              </w:rPr>
              <w:t>Quan</w:t>
            </w:r>
            <w:r w:rsidR="00FD4D34" w:rsidRPr="00C233B2">
              <w:rPr>
                <w:rFonts w:asciiTheme="majorHAnsi" w:eastAsia="Cambria" w:hAnsiTheme="majorHAnsi" w:cs="Cambria"/>
                <w:spacing w:val="-1"/>
                <w:sz w:val="24"/>
                <w:szCs w:val="24"/>
              </w:rPr>
              <w:t xml:space="preserve"> Tien Dan</w:t>
            </w:r>
            <w:r w:rsidR="009D7FEA" w:rsidRPr="00C233B2">
              <w:rPr>
                <w:rFonts w:asciiTheme="majorHAnsi" w:eastAsia="Cambria" w:hAnsiTheme="majorHAnsi" w:cs="Cambria"/>
                <w:spacing w:val="-1"/>
                <w:sz w:val="24"/>
                <w:szCs w:val="24"/>
              </w:rPr>
              <w:t xml:space="preserve"> – </w:t>
            </w:r>
            <w:r w:rsidR="00FD4D34" w:rsidRPr="00C233B2">
              <w:rPr>
                <w:rFonts w:asciiTheme="majorHAnsi" w:eastAsia="Cambria" w:hAnsiTheme="majorHAnsi" w:cs="Cambria"/>
                <w:spacing w:val="-1"/>
                <w:sz w:val="24"/>
                <w:szCs w:val="24"/>
              </w:rPr>
              <w:t>DanQTSE61144</w:t>
            </w:r>
          </w:p>
          <w:p w:rsidR="00F12993" w:rsidRPr="00C233B2" w:rsidRDefault="00FD4D34" w:rsidP="00F12993">
            <w:pPr>
              <w:spacing w:line="280" w:lineRule="exact"/>
              <w:ind w:left="102"/>
              <w:rPr>
                <w:rFonts w:asciiTheme="majorHAnsi" w:eastAsia="Cambria" w:hAnsiTheme="majorHAnsi" w:cs="Cambria"/>
                <w:sz w:val="24"/>
                <w:szCs w:val="24"/>
              </w:rPr>
            </w:pPr>
            <w:r w:rsidRPr="00C233B2">
              <w:rPr>
                <w:rFonts w:asciiTheme="majorHAnsi" w:eastAsia="Cambria" w:hAnsiTheme="majorHAnsi" w:cs="Cambria"/>
                <w:sz w:val="24"/>
                <w:szCs w:val="24"/>
              </w:rPr>
              <w:t>Tran Quang Phuc</w:t>
            </w:r>
            <w:r w:rsidR="00F12993" w:rsidRPr="00C233B2">
              <w:rPr>
                <w:rFonts w:asciiTheme="majorHAnsi" w:eastAsia="Cambria" w:hAnsiTheme="majorHAnsi" w:cs="Cambria"/>
                <w:sz w:val="24"/>
                <w:szCs w:val="24"/>
              </w:rPr>
              <w:t xml:space="preserve"> – </w:t>
            </w:r>
            <w:r w:rsidRPr="00C233B2">
              <w:rPr>
                <w:rFonts w:asciiTheme="majorHAnsi" w:eastAsia="Cambria" w:hAnsiTheme="majorHAnsi" w:cs="Cambria"/>
                <w:sz w:val="24"/>
                <w:szCs w:val="24"/>
              </w:rPr>
              <w:t>PhucTQSE60993</w:t>
            </w:r>
          </w:p>
          <w:p w:rsidR="009D7FEA" w:rsidRPr="00C233B2" w:rsidRDefault="00F12993" w:rsidP="00F12993">
            <w:pPr>
              <w:spacing w:line="280" w:lineRule="exact"/>
              <w:rPr>
                <w:rFonts w:asciiTheme="majorHAnsi" w:eastAsia="Cambria" w:hAnsiTheme="majorHAnsi" w:cs="Cambria"/>
                <w:sz w:val="24"/>
                <w:szCs w:val="24"/>
              </w:rPr>
            </w:pPr>
            <w:r w:rsidRPr="00C233B2">
              <w:rPr>
                <w:rFonts w:asciiTheme="majorHAnsi" w:eastAsia="Cambria" w:hAnsiTheme="majorHAnsi" w:cs="Cambria"/>
                <w:sz w:val="24"/>
                <w:szCs w:val="24"/>
              </w:rPr>
              <w:t xml:space="preserve">  </w:t>
            </w:r>
            <w:r w:rsidR="00FD4D34" w:rsidRPr="00C233B2">
              <w:rPr>
                <w:rFonts w:asciiTheme="majorHAnsi" w:eastAsia="Cambria" w:hAnsiTheme="majorHAnsi" w:cs="Cambria"/>
                <w:sz w:val="24"/>
                <w:szCs w:val="24"/>
              </w:rPr>
              <w:t>Nguyen Huy Hoang</w:t>
            </w:r>
            <w:r w:rsidR="00E442C4" w:rsidRPr="00C233B2">
              <w:rPr>
                <w:rFonts w:asciiTheme="majorHAnsi" w:eastAsia="Cambria" w:hAnsiTheme="majorHAnsi" w:cs="Cambria"/>
                <w:sz w:val="24"/>
                <w:szCs w:val="24"/>
              </w:rPr>
              <w:t xml:space="preserve"> – </w:t>
            </w:r>
            <w:r w:rsidR="00FD4D34" w:rsidRPr="00C233B2">
              <w:rPr>
                <w:rFonts w:asciiTheme="majorHAnsi" w:eastAsia="Cambria" w:hAnsiTheme="majorHAnsi" w:cs="Cambria"/>
                <w:sz w:val="24"/>
                <w:szCs w:val="24"/>
              </w:rPr>
              <w:t>HoangNHSE61007</w:t>
            </w:r>
          </w:p>
          <w:p w:rsidR="00E442C4" w:rsidRPr="00C233B2" w:rsidRDefault="00FD4D34" w:rsidP="00FD4D34">
            <w:pPr>
              <w:spacing w:line="280" w:lineRule="exact"/>
              <w:ind w:left="102"/>
              <w:rPr>
                <w:rFonts w:asciiTheme="majorHAnsi" w:eastAsia="Cambria" w:hAnsiTheme="majorHAnsi" w:cs="Cambria"/>
                <w:sz w:val="24"/>
                <w:szCs w:val="24"/>
              </w:rPr>
            </w:pPr>
            <w:r w:rsidRPr="00C233B2">
              <w:rPr>
                <w:rFonts w:asciiTheme="majorHAnsi" w:eastAsia="Cambria" w:hAnsiTheme="majorHAnsi" w:cs="Cambria"/>
                <w:sz w:val="24"/>
                <w:szCs w:val="24"/>
              </w:rPr>
              <w:t>Huynh Cong Duc</w:t>
            </w:r>
            <w:r w:rsidR="00E442C4" w:rsidRPr="00C233B2">
              <w:rPr>
                <w:rFonts w:asciiTheme="majorHAnsi" w:eastAsia="Cambria" w:hAnsiTheme="majorHAnsi" w:cs="Cambria"/>
                <w:sz w:val="24"/>
                <w:szCs w:val="24"/>
              </w:rPr>
              <w:t xml:space="preserve"> – </w:t>
            </w:r>
            <w:r w:rsidRPr="00C233B2">
              <w:rPr>
                <w:rFonts w:asciiTheme="majorHAnsi" w:eastAsia="Cambria" w:hAnsiTheme="majorHAnsi" w:cs="Cambria"/>
                <w:sz w:val="24"/>
                <w:szCs w:val="24"/>
              </w:rPr>
              <w:t>DucHCSE61024</w:t>
            </w:r>
          </w:p>
        </w:tc>
      </w:tr>
      <w:tr w:rsidR="00AD68DB" w:rsidRPr="00C233B2" w:rsidTr="005107E3">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C233B2" w:rsidRDefault="00D724A8">
            <w:pPr>
              <w:spacing w:line="280" w:lineRule="exact"/>
              <w:ind w:left="945"/>
              <w:rPr>
                <w:rFonts w:asciiTheme="majorHAnsi" w:eastAsia="Cambria" w:hAnsiTheme="majorHAnsi" w:cs="Cambria"/>
                <w:sz w:val="24"/>
                <w:szCs w:val="24"/>
              </w:rPr>
            </w:pPr>
            <w:r w:rsidRPr="00C233B2">
              <w:rPr>
                <w:rFonts w:asciiTheme="majorHAnsi" w:eastAsia="Cambria" w:hAnsiTheme="majorHAnsi" w:cs="Cambria"/>
                <w:b/>
                <w:spacing w:val="-1"/>
                <w:sz w:val="24"/>
                <w:szCs w:val="24"/>
              </w:rPr>
              <w:t>S</w:t>
            </w:r>
            <w:r w:rsidRPr="00C233B2">
              <w:rPr>
                <w:rFonts w:asciiTheme="majorHAnsi" w:eastAsia="Cambria" w:hAnsiTheme="majorHAnsi" w:cs="Cambria"/>
                <w:b/>
                <w:sz w:val="24"/>
                <w:szCs w:val="24"/>
              </w:rPr>
              <w:t>u</w:t>
            </w:r>
            <w:r w:rsidRPr="00C233B2">
              <w:rPr>
                <w:rFonts w:asciiTheme="majorHAnsi" w:eastAsia="Cambria" w:hAnsiTheme="majorHAnsi" w:cs="Cambria"/>
                <w:b/>
                <w:spacing w:val="1"/>
                <w:sz w:val="24"/>
                <w:szCs w:val="24"/>
              </w:rPr>
              <w:t>p</w:t>
            </w:r>
            <w:r w:rsidRPr="00C233B2">
              <w:rPr>
                <w:rFonts w:asciiTheme="majorHAnsi" w:eastAsia="Cambria" w:hAnsiTheme="majorHAnsi" w:cs="Cambria"/>
                <w:b/>
                <w:sz w:val="24"/>
                <w:szCs w:val="24"/>
              </w:rPr>
              <w:t>er</w:t>
            </w:r>
            <w:r w:rsidRPr="00C233B2">
              <w:rPr>
                <w:rFonts w:asciiTheme="majorHAnsi" w:eastAsia="Cambria" w:hAnsiTheme="majorHAnsi" w:cs="Cambria"/>
                <w:b/>
                <w:spacing w:val="-1"/>
                <w:sz w:val="24"/>
                <w:szCs w:val="24"/>
              </w:rPr>
              <w:t>vi</w:t>
            </w:r>
            <w:r w:rsidRPr="00C233B2">
              <w:rPr>
                <w:rFonts w:asciiTheme="majorHAnsi" w:eastAsia="Cambria" w:hAnsiTheme="majorHAnsi"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C233B2" w:rsidRDefault="00585EC5">
            <w:pPr>
              <w:spacing w:line="280" w:lineRule="exact"/>
              <w:ind w:left="102"/>
              <w:rPr>
                <w:rFonts w:asciiTheme="majorHAnsi" w:eastAsia="Cambria" w:hAnsiTheme="majorHAnsi" w:cs="Cambria"/>
                <w:sz w:val="24"/>
                <w:szCs w:val="24"/>
              </w:rPr>
            </w:pPr>
            <w:r w:rsidRPr="00C233B2">
              <w:rPr>
                <w:rFonts w:asciiTheme="majorHAnsi" w:eastAsia="Cambria" w:hAnsiTheme="majorHAnsi" w:cs="Cambria"/>
                <w:sz w:val="24"/>
                <w:szCs w:val="24"/>
              </w:rPr>
              <w:t>Mr. Kieu Trong Khanh</w:t>
            </w:r>
          </w:p>
        </w:tc>
      </w:tr>
      <w:tr w:rsidR="00AD68DB" w:rsidRPr="00C233B2" w:rsidTr="005107E3">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C233B2" w:rsidRDefault="00D724A8">
            <w:pPr>
              <w:spacing w:line="280" w:lineRule="exact"/>
              <w:ind w:left="484"/>
              <w:rPr>
                <w:rFonts w:asciiTheme="majorHAnsi" w:eastAsia="Cambria" w:hAnsiTheme="majorHAnsi" w:cs="Cambria"/>
                <w:sz w:val="24"/>
                <w:szCs w:val="24"/>
              </w:rPr>
            </w:pPr>
            <w:r w:rsidRPr="00C233B2">
              <w:rPr>
                <w:rFonts w:asciiTheme="majorHAnsi" w:eastAsia="Cambria" w:hAnsiTheme="majorHAnsi" w:cs="Cambria"/>
                <w:b/>
                <w:sz w:val="24"/>
                <w:szCs w:val="24"/>
              </w:rPr>
              <w:t>E</w:t>
            </w:r>
            <w:r w:rsidRPr="00C233B2">
              <w:rPr>
                <w:rFonts w:asciiTheme="majorHAnsi" w:eastAsia="Cambria" w:hAnsiTheme="majorHAnsi" w:cs="Cambria"/>
                <w:b/>
                <w:spacing w:val="1"/>
                <w:sz w:val="24"/>
                <w:szCs w:val="24"/>
              </w:rPr>
              <w:t>xt</w:t>
            </w:r>
            <w:r w:rsidRPr="00C233B2">
              <w:rPr>
                <w:rFonts w:asciiTheme="majorHAnsi" w:eastAsia="Cambria" w:hAnsiTheme="majorHAnsi" w:cs="Cambria"/>
                <w:b/>
                <w:sz w:val="24"/>
                <w:szCs w:val="24"/>
              </w:rPr>
              <w:t xml:space="preserve">. </w:t>
            </w:r>
            <w:r w:rsidRPr="00C233B2">
              <w:rPr>
                <w:rFonts w:asciiTheme="majorHAnsi" w:eastAsia="Cambria" w:hAnsiTheme="majorHAnsi" w:cs="Cambria"/>
                <w:b/>
                <w:spacing w:val="-1"/>
                <w:sz w:val="24"/>
                <w:szCs w:val="24"/>
              </w:rPr>
              <w:t>S</w:t>
            </w:r>
            <w:r w:rsidRPr="00C233B2">
              <w:rPr>
                <w:rFonts w:asciiTheme="majorHAnsi" w:eastAsia="Cambria" w:hAnsiTheme="majorHAnsi" w:cs="Cambria"/>
                <w:b/>
                <w:sz w:val="24"/>
                <w:szCs w:val="24"/>
              </w:rPr>
              <w:t>u</w:t>
            </w:r>
            <w:r w:rsidRPr="00C233B2">
              <w:rPr>
                <w:rFonts w:asciiTheme="majorHAnsi" w:eastAsia="Cambria" w:hAnsiTheme="majorHAnsi" w:cs="Cambria"/>
                <w:b/>
                <w:spacing w:val="1"/>
                <w:sz w:val="24"/>
                <w:szCs w:val="24"/>
              </w:rPr>
              <w:t>p</w:t>
            </w:r>
            <w:r w:rsidRPr="00C233B2">
              <w:rPr>
                <w:rFonts w:asciiTheme="majorHAnsi" w:eastAsia="Cambria" w:hAnsiTheme="majorHAnsi" w:cs="Cambria"/>
                <w:b/>
                <w:sz w:val="24"/>
                <w:szCs w:val="24"/>
              </w:rPr>
              <w:t>er</w:t>
            </w:r>
            <w:r w:rsidRPr="00C233B2">
              <w:rPr>
                <w:rFonts w:asciiTheme="majorHAnsi" w:eastAsia="Cambria" w:hAnsiTheme="majorHAnsi" w:cs="Cambria"/>
                <w:b/>
                <w:spacing w:val="-1"/>
                <w:sz w:val="24"/>
                <w:szCs w:val="24"/>
              </w:rPr>
              <w:t>vi</w:t>
            </w:r>
            <w:r w:rsidRPr="00C233B2">
              <w:rPr>
                <w:rFonts w:asciiTheme="majorHAnsi" w:eastAsia="Cambria" w:hAnsiTheme="majorHAnsi"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C233B2" w:rsidRDefault="00D724A8">
            <w:pPr>
              <w:spacing w:line="280" w:lineRule="exact"/>
              <w:ind w:left="102"/>
              <w:rPr>
                <w:rFonts w:asciiTheme="majorHAnsi" w:eastAsia="Cambria" w:hAnsiTheme="majorHAnsi" w:cs="Cambria"/>
                <w:sz w:val="24"/>
                <w:szCs w:val="24"/>
              </w:rPr>
            </w:pPr>
            <w:r w:rsidRPr="00C233B2">
              <w:rPr>
                <w:rFonts w:asciiTheme="majorHAnsi" w:eastAsia="Cambria" w:hAnsiTheme="majorHAnsi" w:cs="Cambria"/>
                <w:sz w:val="24"/>
                <w:szCs w:val="24"/>
              </w:rPr>
              <w:t>N/A</w:t>
            </w:r>
          </w:p>
        </w:tc>
      </w:tr>
      <w:tr w:rsidR="00AD68DB" w:rsidRPr="00C233B2" w:rsidTr="005107E3">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C233B2" w:rsidRDefault="00D724A8">
            <w:pPr>
              <w:spacing w:before="5" w:line="280" w:lineRule="exact"/>
              <w:ind w:left="1592" w:right="102" w:hanging="1345"/>
              <w:jc w:val="right"/>
              <w:rPr>
                <w:rFonts w:asciiTheme="majorHAnsi" w:eastAsia="Cambria" w:hAnsiTheme="majorHAnsi" w:cs="Cambria"/>
                <w:sz w:val="24"/>
                <w:szCs w:val="24"/>
              </w:rPr>
            </w:pPr>
            <w:r w:rsidRPr="00C233B2">
              <w:rPr>
                <w:rFonts w:asciiTheme="majorHAnsi" w:eastAsia="Cambria" w:hAnsiTheme="majorHAnsi" w:cs="Cambria"/>
                <w:b/>
                <w:spacing w:val="-1"/>
                <w:sz w:val="24"/>
                <w:szCs w:val="24"/>
              </w:rPr>
              <w:t>C</w:t>
            </w:r>
            <w:r w:rsidRPr="00C233B2">
              <w:rPr>
                <w:rFonts w:asciiTheme="majorHAnsi" w:eastAsia="Cambria" w:hAnsiTheme="majorHAnsi" w:cs="Cambria"/>
                <w:b/>
                <w:spacing w:val="1"/>
                <w:sz w:val="24"/>
                <w:szCs w:val="24"/>
              </w:rPr>
              <w:t>a</w:t>
            </w:r>
            <w:r w:rsidRPr="00C233B2">
              <w:rPr>
                <w:rFonts w:asciiTheme="majorHAnsi" w:eastAsia="Cambria" w:hAnsiTheme="majorHAnsi" w:cs="Cambria"/>
                <w:b/>
                <w:sz w:val="24"/>
                <w:szCs w:val="24"/>
              </w:rPr>
              <w:t>p</w:t>
            </w:r>
            <w:r w:rsidRPr="00C233B2">
              <w:rPr>
                <w:rFonts w:asciiTheme="majorHAnsi" w:eastAsia="Cambria" w:hAnsiTheme="majorHAnsi" w:cs="Cambria"/>
                <w:b/>
                <w:spacing w:val="1"/>
                <w:sz w:val="24"/>
                <w:szCs w:val="24"/>
              </w:rPr>
              <w:t>st</w:t>
            </w:r>
            <w:r w:rsidRPr="00C233B2">
              <w:rPr>
                <w:rFonts w:asciiTheme="majorHAnsi" w:eastAsia="Cambria" w:hAnsiTheme="majorHAnsi" w:cs="Cambria"/>
                <w:b/>
                <w:sz w:val="24"/>
                <w:szCs w:val="24"/>
              </w:rPr>
              <w:t>o</w:t>
            </w:r>
            <w:r w:rsidRPr="00C233B2">
              <w:rPr>
                <w:rFonts w:asciiTheme="majorHAnsi" w:eastAsia="Cambria" w:hAnsiTheme="majorHAnsi" w:cs="Cambria"/>
                <w:b/>
                <w:spacing w:val="-1"/>
                <w:sz w:val="24"/>
                <w:szCs w:val="24"/>
              </w:rPr>
              <w:t>n</w:t>
            </w:r>
            <w:r w:rsidRPr="00C233B2">
              <w:rPr>
                <w:rFonts w:asciiTheme="majorHAnsi" w:eastAsia="Cambria" w:hAnsiTheme="majorHAnsi" w:cs="Cambria"/>
                <w:b/>
                <w:sz w:val="24"/>
                <w:szCs w:val="24"/>
              </w:rPr>
              <w:t xml:space="preserve">e </w:t>
            </w:r>
            <w:r w:rsidRPr="00C233B2">
              <w:rPr>
                <w:rFonts w:asciiTheme="majorHAnsi" w:eastAsia="Cambria" w:hAnsiTheme="majorHAnsi" w:cs="Cambria"/>
                <w:b/>
                <w:spacing w:val="-1"/>
                <w:sz w:val="24"/>
                <w:szCs w:val="24"/>
              </w:rPr>
              <w:t>P</w:t>
            </w:r>
            <w:r w:rsidRPr="00C233B2">
              <w:rPr>
                <w:rFonts w:asciiTheme="majorHAnsi" w:eastAsia="Cambria" w:hAnsiTheme="majorHAnsi" w:cs="Cambria"/>
                <w:b/>
                <w:sz w:val="24"/>
                <w:szCs w:val="24"/>
              </w:rPr>
              <w:t>roj</w:t>
            </w:r>
            <w:r w:rsidRPr="00C233B2">
              <w:rPr>
                <w:rFonts w:asciiTheme="majorHAnsi" w:eastAsia="Cambria" w:hAnsiTheme="majorHAnsi" w:cs="Cambria"/>
                <w:b/>
                <w:spacing w:val="-1"/>
                <w:sz w:val="24"/>
                <w:szCs w:val="24"/>
              </w:rPr>
              <w:t>e</w:t>
            </w:r>
            <w:r w:rsidRPr="00C233B2">
              <w:rPr>
                <w:rFonts w:asciiTheme="majorHAnsi" w:eastAsia="Cambria" w:hAnsiTheme="majorHAnsi" w:cs="Cambria"/>
                <w:b/>
                <w:sz w:val="24"/>
                <w:szCs w:val="24"/>
              </w:rPr>
              <w:t>ct co</w:t>
            </w:r>
            <w:r w:rsidRPr="00C233B2">
              <w:rPr>
                <w:rFonts w:asciiTheme="majorHAnsi" w:eastAsia="Cambria" w:hAnsiTheme="majorHAnsi" w:cs="Cambria"/>
                <w:b/>
                <w:spacing w:val="1"/>
                <w:sz w:val="24"/>
                <w:szCs w:val="24"/>
              </w:rPr>
              <w:t>d</w:t>
            </w:r>
            <w:r w:rsidRPr="00C233B2">
              <w:rPr>
                <w:rFonts w:asciiTheme="majorHAnsi" w:eastAsia="Cambria" w:hAnsiTheme="majorHAnsi"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C233B2" w:rsidRDefault="00D8526B">
            <w:pPr>
              <w:spacing w:before="1"/>
              <w:ind w:left="102"/>
              <w:rPr>
                <w:rFonts w:asciiTheme="majorHAnsi" w:eastAsia="Cambria" w:hAnsiTheme="majorHAnsi" w:cs="Cambria"/>
                <w:sz w:val="24"/>
                <w:szCs w:val="24"/>
              </w:rPr>
            </w:pPr>
            <w:r w:rsidRPr="00C233B2">
              <w:rPr>
                <w:rFonts w:asciiTheme="majorHAnsi" w:eastAsia="Cambria" w:hAnsiTheme="majorHAnsi" w:cs="Cambria"/>
                <w:spacing w:val="1"/>
                <w:sz w:val="24"/>
                <w:szCs w:val="24"/>
              </w:rPr>
              <w:t>HPS</w:t>
            </w:r>
          </w:p>
        </w:tc>
      </w:tr>
    </w:tbl>
    <w:p w:rsidR="00AD68DB" w:rsidRPr="00C233B2" w:rsidRDefault="00AD68DB">
      <w:pPr>
        <w:spacing w:before="5" w:line="160" w:lineRule="exact"/>
        <w:rPr>
          <w:rFonts w:asciiTheme="majorHAnsi" w:hAnsiTheme="majorHAnsi"/>
          <w:sz w:val="16"/>
          <w:szCs w:val="16"/>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AD68DB" w:rsidRPr="00C233B2" w:rsidRDefault="00D724A8">
      <w:pPr>
        <w:spacing w:before="23"/>
        <w:ind w:left="2840"/>
        <w:rPr>
          <w:rFonts w:asciiTheme="majorHAnsi" w:eastAsia="Cambria" w:hAnsiTheme="majorHAnsi" w:cs="Cambria"/>
          <w:sz w:val="26"/>
          <w:szCs w:val="26"/>
        </w:rPr>
        <w:sectPr w:rsidR="00AD68DB" w:rsidRPr="00C233B2" w:rsidSect="005107E3">
          <w:footerReference w:type="default" r:id="rId9"/>
          <w:pgSz w:w="11920" w:h="16840"/>
          <w:pgMar w:top="1418" w:right="1134" w:bottom="1418" w:left="1985" w:header="0" w:footer="279" w:gutter="0"/>
          <w:cols w:space="720"/>
        </w:sectPr>
      </w:pPr>
      <w:r w:rsidRPr="00C233B2">
        <w:rPr>
          <w:rFonts w:asciiTheme="majorHAnsi" w:eastAsia="Cambria" w:hAnsiTheme="majorHAnsi" w:cs="Cambria"/>
          <w:sz w:val="26"/>
          <w:szCs w:val="26"/>
        </w:rPr>
        <w:t>-Ho</w:t>
      </w:r>
      <w:r w:rsidRPr="00C233B2">
        <w:rPr>
          <w:rFonts w:asciiTheme="majorHAnsi" w:eastAsia="Cambria" w:hAnsiTheme="majorHAnsi" w:cs="Cambria"/>
          <w:spacing w:val="-5"/>
          <w:sz w:val="26"/>
          <w:szCs w:val="26"/>
        </w:rPr>
        <w:t xml:space="preserve"> </w:t>
      </w:r>
      <w:r w:rsidRPr="00C233B2">
        <w:rPr>
          <w:rFonts w:asciiTheme="majorHAnsi" w:eastAsia="Cambria" w:hAnsiTheme="majorHAnsi" w:cs="Cambria"/>
          <w:spacing w:val="1"/>
          <w:sz w:val="26"/>
          <w:szCs w:val="26"/>
        </w:rPr>
        <w:t>Ch</w:t>
      </w:r>
      <w:r w:rsidRPr="00C233B2">
        <w:rPr>
          <w:rFonts w:asciiTheme="majorHAnsi" w:eastAsia="Cambria" w:hAnsiTheme="majorHAnsi" w:cs="Cambria"/>
          <w:sz w:val="26"/>
          <w:szCs w:val="26"/>
        </w:rPr>
        <w:t>i</w:t>
      </w:r>
      <w:r w:rsidRPr="00C233B2">
        <w:rPr>
          <w:rFonts w:asciiTheme="majorHAnsi" w:eastAsia="Cambria" w:hAnsiTheme="majorHAnsi" w:cs="Cambria"/>
          <w:spacing w:val="-4"/>
          <w:sz w:val="26"/>
          <w:szCs w:val="26"/>
        </w:rPr>
        <w:t xml:space="preserve"> </w:t>
      </w:r>
      <w:r w:rsidRPr="00C233B2">
        <w:rPr>
          <w:rFonts w:asciiTheme="majorHAnsi" w:eastAsia="Cambria" w:hAnsiTheme="majorHAnsi" w:cs="Cambria"/>
          <w:sz w:val="26"/>
          <w:szCs w:val="26"/>
        </w:rPr>
        <w:t>Minh</w:t>
      </w:r>
      <w:r w:rsidRPr="00C233B2">
        <w:rPr>
          <w:rFonts w:asciiTheme="majorHAnsi" w:eastAsia="Cambria" w:hAnsiTheme="majorHAnsi" w:cs="Cambria"/>
          <w:spacing w:val="-5"/>
          <w:sz w:val="26"/>
          <w:szCs w:val="26"/>
        </w:rPr>
        <w:t xml:space="preserve"> </w:t>
      </w:r>
      <w:r w:rsidRPr="00C233B2">
        <w:rPr>
          <w:rFonts w:asciiTheme="majorHAnsi" w:eastAsia="Cambria" w:hAnsiTheme="majorHAnsi" w:cs="Cambria"/>
          <w:sz w:val="26"/>
          <w:szCs w:val="26"/>
        </w:rPr>
        <w:t>Ci</w:t>
      </w:r>
      <w:r w:rsidRPr="00C233B2">
        <w:rPr>
          <w:rFonts w:asciiTheme="majorHAnsi" w:eastAsia="Cambria" w:hAnsiTheme="majorHAnsi" w:cs="Cambria"/>
          <w:spacing w:val="1"/>
          <w:sz w:val="26"/>
          <w:szCs w:val="26"/>
        </w:rPr>
        <w:t>t</w:t>
      </w:r>
      <w:r w:rsidRPr="00C233B2">
        <w:rPr>
          <w:rFonts w:asciiTheme="majorHAnsi" w:eastAsia="Cambria" w:hAnsiTheme="majorHAnsi" w:cs="Cambria"/>
          <w:spacing w:val="-1"/>
          <w:sz w:val="26"/>
          <w:szCs w:val="26"/>
        </w:rPr>
        <w:t>y</w:t>
      </w:r>
      <w:r w:rsidR="008B6286" w:rsidRPr="00C233B2">
        <w:rPr>
          <w:rFonts w:asciiTheme="majorHAnsi" w:eastAsia="Cambria" w:hAnsiTheme="majorHAnsi" w:cs="Cambria"/>
          <w:sz w:val="26"/>
          <w:szCs w:val="26"/>
        </w:rPr>
        <w:t xml:space="preserve">, </w:t>
      </w:r>
      <w:r w:rsidR="00FD4D34" w:rsidRPr="00C233B2">
        <w:rPr>
          <w:rFonts w:asciiTheme="majorHAnsi" w:eastAsia="Cambria" w:hAnsiTheme="majorHAnsi" w:cs="Cambria"/>
          <w:sz w:val="26"/>
          <w:szCs w:val="26"/>
        </w:rPr>
        <w:t>11/05/2015</w:t>
      </w:r>
      <w:r w:rsidRPr="00C233B2">
        <w:rPr>
          <w:rFonts w:asciiTheme="majorHAnsi" w:eastAsia="Cambria" w:hAnsiTheme="majorHAnsi" w:cs="Cambria"/>
          <w:sz w:val="26"/>
          <w:szCs w:val="26"/>
        </w:rPr>
        <w:t>-</w:t>
      </w:r>
    </w:p>
    <w:p w:rsidR="00AD68DB" w:rsidRPr="00C233B2" w:rsidRDefault="00AD68DB">
      <w:pPr>
        <w:spacing w:before="6" w:line="160" w:lineRule="exact"/>
        <w:rPr>
          <w:rFonts w:asciiTheme="majorHAnsi" w:hAnsiTheme="majorHAnsi"/>
          <w:sz w:val="16"/>
          <w:szCs w:val="16"/>
        </w:rPr>
      </w:pPr>
    </w:p>
    <w:p w:rsidR="00AD68DB" w:rsidRPr="00C233B2" w:rsidRDefault="00AD68DB">
      <w:pPr>
        <w:spacing w:line="200" w:lineRule="exact"/>
        <w:rPr>
          <w:rFonts w:asciiTheme="majorHAnsi" w:hAnsiTheme="majorHAnsi"/>
        </w:rPr>
      </w:pPr>
    </w:p>
    <w:p w:rsidR="00AD68DB" w:rsidRPr="00C233B2" w:rsidRDefault="00D724A8" w:rsidP="00FC3742">
      <w:pPr>
        <w:spacing w:before="26"/>
        <w:ind w:left="2880"/>
        <w:rPr>
          <w:rFonts w:asciiTheme="majorHAnsi" w:eastAsia="Cambria" w:hAnsiTheme="majorHAnsi" w:cs="Cambria"/>
          <w:i/>
          <w:sz w:val="24"/>
          <w:szCs w:val="24"/>
        </w:rPr>
        <w:sectPr w:rsidR="00AD68DB" w:rsidRPr="00C233B2" w:rsidSect="005107E3">
          <w:pgSz w:w="11920" w:h="16840"/>
          <w:pgMar w:top="1418" w:right="1134" w:bottom="1418" w:left="1985" w:header="0" w:footer="279" w:gutter="0"/>
          <w:cols w:space="720"/>
        </w:sectPr>
      </w:pPr>
      <w:r w:rsidRPr="00C233B2">
        <w:rPr>
          <w:rFonts w:asciiTheme="majorHAnsi" w:eastAsia="Cambria" w:hAnsiTheme="majorHAnsi" w:cs="Cambria"/>
          <w:i/>
          <w:sz w:val="24"/>
          <w:szCs w:val="24"/>
        </w:rPr>
        <w:t xml:space="preserve"> </w:t>
      </w:r>
      <w:r w:rsidR="008541A5" w:rsidRPr="00C233B2">
        <w:rPr>
          <w:rFonts w:asciiTheme="majorHAnsi" w:eastAsia="Cambria" w:hAnsiTheme="majorHAnsi" w:cs="Cambria"/>
          <w:i/>
          <w:sz w:val="24"/>
          <w:szCs w:val="24"/>
        </w:rPr>
        <w:t>Thi</w:t>
      </w:r>
      <w:r w:rsidR="009516E0" w:rsidRPr="00C233B2">
        <w:rPr>
          <w:rFonts w:asciiTheme="majorHAnsi" w:eastAsia="Cambria" w:hAnsiTheme="majorHAnsi" w:cs="Cambria"/>
          <w:i/>
          <w:sz w:val="24"/>
          <w:szCs w:val="24"/>
        </w:rPr>
        <w:t>s</w:t>
      </w:r>
      <w:r w:rsidR="008541A5" w:rsidRPr="00C233B2">
        <w:rPr>
          <w:rFonts w:asciiTheme="majorHAnsi" w:eastAsia="Cambria" w:hAnsiTheme="majorHAnsi" w:cs="Cambria"/>
          <w:i/>
          <w:sz w:val="24"/>
          <w:szCs w:val="24"/>
        </w:rPr>
        <w:t xml:space="preserve"> page is intentionally left blank</w:t>
      </w:r>
    </w:p>
    <w:p w:rsidR="00AD68DB" w:rsidRPr="00C233B2" w:rsidRDefault="00AD68DB">
      <w:pPr>
        <w:spacing w:before="2" w:line="140" w:lineRule="exact"/>
        <w:rPr>
          <w:rFonts w:asciiTheme="majorHAnsi" w:hAnsiTheme="majorHAnsi"/>
          <w:sz w:val="15"/>
          <w:szCs w:val="15"/>
        </w:rPr>
      </w:pPr>
    </w:p>
    <w:bookmarkStart w:id="0" w:name="_Toc419205948" w:displacedByCustomXml="next"/>
    <w:sdt>
      <w:sdtPr>
        <w:rPr>
          <w:rFonts w:asciiTheme="minorHAnsi" w:eastAsia="Times New Roman" w:hAnsiTheme="minorHAnsi" w:cstheme="minorBidi"/>
          <w:b w:val="0"/>
          <w:bCs w:val="0"/>
          <w:kern w:val="0"/>
          <w:sz w:val="24"/>
          <w:szCs w:val="24"/>
          <w:lang w:val="en-GB" w:eastAsia="ja-JP"/>
        </w:rPr>
        <w:id w:val="-737931351"/>
        <w:docPartObj>
          <w:docPartGallery w:val="Table of Contents"/>
          <w:docPartUnique/>
        </w:docPartObj>
      </w:sdtPr>
      <w:sdtEndPr>
        <w:rPr>
          <w:rFonts w:eastAsiaTheme="minorEastAsia"/>
          <w:noProof/>
        </w:rPr>
      </w:sdtEndPr>
      <w:sdtContent>
        <w:p w:rsidR="007E1B4D" w:rsidRPr="00C233B2" w:rsidRDefault="007E1B4D" w:rsidP="000021F3">
          <w:pPr>
            <w:pStyle w:val="Heading1"/>
            <w:numPr>
              <w:ilvl w:val="0"/>
              <w:numId w:val="0"/>
            </w:numPr>
            <w:spacing w:after="240"/>
            <w:ind w:firstLine="540"/>
          </w:pPr>
          <w:r w:rsidRPr="00C233B2">
            <w:t>Table of Contents</w:t>
          </w:r>
          <w:bookmarkEnd w:id="0"/>
        </w:p>
        <w:p w:rsidR="0019366B" w:rsidRPr="00C233B2" w:rsidRDefault="007E1B4D">
          <w:pPr>
            <w:pStyle w:val="TOC1"/>
            <w:rPr>
              <w:rFonts w:asciiTheme="majorHAnsi" w:hAnsiTheme="majorHAnsi"/>
              <w:noProof/>
              <w:lang w:val="en-US"/>
            </w:rPr>
          </w:pPr>
          <w:r w:rsidRPr="00C233B2">
            <w:rPr>
              <w:rFonts w:asciiTheme="majorHAnsi" w:hAnsiTheme="majorHAnsi"/>
              <w:sz w:val="24"/>
              <w:szCs w:val="24"/>
            </w:rPr>
            <w:fldChar w:fldCharType="begin"/>
          </w:r>
          <w:r w:rsidRPr="00C233B2">
            <w:rPr>
              <w:rFonts w:asciiTheme="majorHAnsi" w:hAnsiTheme="majorHAnsi"/>
              <w:sz w:val="24"/>
              <w:szCs w:val="24"/>
            </w:rPr>
            <w:instrText xml:space="preserve"> TOC \o "1-3" \h \z \u </w:instrText>
          </w:r>
          <w:r w:rsidRPr="00C233B2">
            <w:rPr>
              <w:rFonts w:asciiTheme="majorHAnsi" w:hAnsiTheme="majorHAnsi"/>
              <w:sz w:val="24"/>
              <w:szCs w:val="24"/>
            </w:rPr>
            <w:fldChar w:fldCharType="separate"/>
          </w:r>
          <w:hyperlink w:anchor="_Toc419205948" w:history="1">
            <w:r w:rsidR="0019366B" w:rsidRPr="00C233B2">
              <w:rPr>
                <w:rStyle w:val="Hyperlink"/>
                <w:rFonts w:asciiTheme="majorHAnsi" w:hAnsiTheme="majorHAnsi"/>
                <w:noProof/>
              </w:rPr>
              <w:t>Table of Contents</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_Toc419205948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3</w:t>
            </w:r>
            <w:r w:rsidR="0019366B" w:rsidRPr="00C233B2">
              <w:rPr>
                <w:rFonts w:asciiTheme="majorHAnsi" w:hAnsiTheme="majorHAnsi"/>
                <w:noProof/>
                <w:webHidden/>
              </w:rPr>
              <w:fldChar w:fldCharType="end"/>
            </w:r>
          </w:hyperlink>
        </w:p>
        <w:p w:rsidR="0019366B" w:rsidRPr="00C233B2" w:rsidRDefault="00C71F4D">
          <w:pPr>
            <w:pStyle w:val="TOC1"/>
            <w:rPr>
              <w:rFonts w:asciiTheme="majorHAnsi" w:hAnsiTheme="majorHAnsi"/>
              <w:noProof/>
              <w:lang w:val="en-US"/>
            </w:rPr>
          </w:pPr>
          <w:hyperlink w:anchor="_Toc419205949" w:history="1">
            <w:r w:rsidR="0019366B" w:rsidRPr="00C233B2">
              <w:rPr>
                <w:rStyle w:val="Hyperlink"/>
                <w:rFonts w:asciiTheme="majorHAnsi" w:hAnsiTheme="majorHAnsi"/>
                <w:noProof/>
              </w:rPr>
              <w:t>List of Tables</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_Toc419205949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4</w:t>
            </w:r>
            <w:r w:rsidR="0019366B" w:rsidRPr="00C233B2">
              <w:rPr>
                <w:rFonts w:asciiTheme="majorHAnsi" w:hAnsiTheme="majorHAnsi"/>
                <w:noProof/>
                <w:webHidden/>
              </w:rPr>
              <w:fldChar w:fldCharType="end"/>
            </w:r>
          </w:hyperlink>
        </w:p>
        <w:p w:rsidR="0019366B" w:rsidRPr="00C233B2" w:rsidRDefault="00C71F4D">
          <w:pPr>
            <w:pStyle w:val="TOC1"/>
            <w:rPr>
              <w:rFonts w:asciiTheme="majorHAnsi" w:hAnsiTheme="majorHAnsi"/>
              <w:noProof/>
              <w:lang w:val="en-US"/>
            </w:rPr>
          </w:pPr>
          <w:hyperlink w:anchor="_Toc419205950" w:history="1">
            <w:r w:rsidR="0019366B" w:rsidRPr="00C233B2">
              <w:rPr>
                <w:rStyle w:val="Hyperlink"/>
                <w:rFonts w:asciiTheme="majorHAnsi" w:hAnsiTheme="majorHAnsi"/>
                <w:noProof/>
              </w:rPr>
              <w:t>List of Figures</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_Toc419205950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5</w:t>
            </w:r>
            <w:r w:rsidR="0019366B" w:rsidRPr="00C233B2">
              <w:rPr>
                <w:rFonts w:asciiTheme="majorHAnsi" w:hAnsiTheme="majorHAnsi"/>
                <w:noProof/>
                <w:webHidden/>
              </w:rPr>
              <w:fldChar w:fldCharType="end"/>
            </w:r>
          </w:hyperlink>
        </w:p>
        <w:p w:rsidR="0019366B" w:rsidRPr="00C233B2" w:rsidRDefault="00C71F4D">
          <w:pPr>
            <w:pStyle w:val="TOC1"/>
            <w:rPr>
              <w:rFonts w:asciiTheme="majorHAnsi" w:hAnsiTheme="majorHAnsi"/>
              <w:noProof/>
              <w:lang w:val="en-US"/>
            </w:rPr>
          </w:pPr>
          <w:hyperlink w:anchor="_Toc419205951" w:history="1">
            <w:r w:rsidR="0019366B" w:rsidRPr="00C233B2">
              <w:rPr>
                <w:rStyle w:val="Hyperlink"/>
                <w:rFonts w:asciiTheme="majorHAnsi" w:eastAsia="Cambria" w:hAnsiTheme="majorHAnsi"/>
                <w:noProof/>
              </w:rPr>
              <w:t>D</w:t>
            </w:r>
            <w:r w:rsidR="0019366B" w:rsidRPr="00C233B2">
              <w:rPr>
                <w:rStyle w:val="Hyperlink"/>
                <w:rFonts w:asciiTheme="majorHAnsi" w:eastAsia="Cambria" w:hAnsiTheme="majorHAnsi"/>
                <w:noProof/>
                <w:spacing w:val="1"/>
              </w:rPr>
              <w:t>e</w:t>
            </w:r>
            <w:r w:rsidR="0019366B" w:rsidRPr="00C233B2">
              <w:rPr>
                <w:rStyle w:val="Hyperlink"/>
                <w:rFonts w:asciiTheme="majorHAnsi" w:eastAsia="Cambria" w:hAnsiTheme="majorHAnsi"/>
                <w:noProof/>
              </w:rPr>
              <w:t>fini</w:t>
            </w:r>
            <w:r w:rsidR="0019366B" w:rsidRPr="00C233B2">
              <w:rPr>
                <w:rStyle w:val="Hyperlink"/>
                <w:rFonts w:asciiTheme="majorHAnsi" w:eastAsia="Cambria" w:hAnsiTheme="majorHAnsi"/>
                <w:noProof/>
                <w:spacing w:val="1"/>
              </w:rPr>
              <w:t>t</w:t>
            </w:r>
            <w:r w:rsidR="0019366B" w:rsidRPr="00C233B2">
              <w:rPr>
                <w:rStyle w:val="Hyperlink"/>
                <w:rFonts w:asciiTheme="majorHAnsi" w:eastAsia="Cambria" w:hAnsiTheme="majorHAnsi"/>
                <w:noProof/>
              </w:rPr>
              <w:t>i</w:t>
            </w:r>
            <w:r w:rsidR="0019366B" w:rsidRPr="00C233B2">
              <w:rPr>
                <w:rStyle w:val="Hyperlink"/>
                <w:rFonts w:asciiTheme="majorHAnsi" w:eastAsia="Cambria" w:hAnsiTheme="majorHAnsi"/>
                <w:noProof/>
                <w:spacing w:val="-1"/>
              </w:rPr>
              <w:t>o</w:t>
            </w:r>
            <w:r w:rsidR="0019366B" w:rsidRPr="00C233B2">
              <w:rPr>
                <w:rStyle w:val="Hyperlink"/>
                <w:rFonts w:asciiTheme="majorHAnsi" w:eastAsia="Cambria" w:hAnsiTheme="majorHAnsi"/>
                <w:noProof/>
              </w:rPr>
              <w:t>n</w:t>
            </w:r>
            <w:r w:rsidR="0019366B" w:rsidRPr="00C233B2">
              <w:rPr>
                <w:rStyle w:val="Hyperlink"/>
                <w:rFonts w:asciiTheme="majorHAnsi" w:eastAsia="Cambria" w:hAnsiTheme="majorHAnsi"/>
                <w:noProof/>
                <w:spacing w:val="1"/>
              </w:rPr>
              <w:t>s</w:t>
            </w:r>
            <w:r w:rsidR="0019366B" w:rsidRPr="00C233B2">
              <w:rPr>
                <w:rStyle w:val="Hyperlink"/>
                <w:rFonts w:asciiTheme="majorHAnsi" w:eastAsia="Cambria" w:hAnsiTheme="majorHAnsi"/>
                <w:noProof/>
              </w:rPr>
              <w:t>,</w:t>
            </w:r>
            <w:r w:rsidR="0019366B" w:rsidRPr="00C233B2">
              <w:rPr>
                <w:rStyle w:val="Hyperlink"/>
                <w:rFonts w:asciiTheme="majorHAnsi" w:eastAsia="Cambria" w:hAnsiTheme="majorHAnsi"/>
                <w:noProof/>
                <w:spacing w:val="-2"/>
              </w:rPr>
              <w:t xml:space="preserve"> </w:t>
            </w:r>
            <w:r w:rsidR="0019366B" w:rsidRPr="00C233B2">
              <w:rPr>
                <w:rStyle w:val="Hyperlink"/>
                <w:rFonts w:asciiTheme="majorHAnsi" w:eastAsia="Cambria" w:hAnsiTheme="majorHAnsi"/>
                <w:noProof/>
              </w:rPr>
              <w:t>Acr</w:t>
            </w:r>
            <w:r w:rsidR="0019366B" w:rsidRPr="00C233B2">
              <w:rPr>
                <w:rStyle w:val="Hyperlink"/>
                <w:rFonts w:asciiTheme="majorHAnsi" w:eastAsia="Cambria" w:hAnsiTheme="majorHAnsi"/>
                <w:noProof/>
                <w:spacing w:val="-2"/>
              </w:rPr>
              <w:t>o</w:t>
            </w:r>
            <w:r w:rsidR="0019366B" w:rsidRPr="00C233B2">
              <w:rPr>
                <w:rStyle w:val="Hyperlink"/>
                <w:rFonts w:asciiTheme="majorHAnsi" w:eastAsia="Cambria" w:hAnsiTheme="majorHAnsi"/>
                <w:noProof/>
              </w:rPr>
              <w:t>n</w:t>
            </w:r>
            <w:r w:rsidR="0019366B" w:rsidRPr="00C233B2">
              <w:rPr>
                <w:rStyle w:val="Hyperlink"/>
                <w:rFonts w:asciiTheme="majorHAnsi" w:eastAsia="Cambria" w:hAnsiTheme="majorHAnsi"/>
                <w:noProof/>
                <w:spacing w:val="2"/>
              </w:rPr>
              <w:t>y</w:t>
            </w:r>
            <w:r w:rsidR="0019366B" w:rsidRPr="00C233B2">
              <w:rPr>
                <w:rStyle w:val="Hyperlink"/>
                <w:rFonts w:asciiTheme="majorHAnsi" w:eastAsia="Cambria" w:hAnsiTheme="majorHAnsi"/>
                <w:noProof/>
                <w:spacing w:val="1"/>
              </w:rPr>
              <w:t>m</w:t>
            </w:r>
            <w:r w:rsidR="0019366B" w:rsidRPr="00C233B2">
              <w:rPr>
                <w:rStyle w:val="Hyperlink"/>
                <w:rFonts w:asciiTheme="majorHAnsi" w:eastAsia="Cambria" w:hAnsiTheme="majorHAnsi"/>
                <w:noProof/>
              </w:rPr>
              <w:t>s, a</w:t>
            </w:r>
            <w:r w:rsidR="0019366B" w:rsidRPr="00C233B2">
              <w:rPr>
                <w:rStyle w:val="Hyperlink"/>
                <w:rFonts w:asciiTheme="majorHAnsi" w:eastAsia="Cambria" w:hAnsiTheme="majorHAnsi"/>
                <w:noProof/>
                <w:spacing w:val="-1"/>
              </w:rPr>
              <w:t>n</w:t>
            </w:r>
            <w:r w:rsidR="0019366B" w:rsidRPr="00C233B2">
              <w:rPr>
                <w:rStyle w:val="Hyperlink"/>
                <w:rFonts w:asciiTheme="majorHAnsi" w:eastAsia="Cambria" w:hAnsiTheme="majorHAnsi"/>
                <w:noProof/>
              </w:rPr>
              <w:t xml:space="preserve">d </w:t>
            </w:r>
            <w:r w:rsidR="0019366B" w:rsidRPr="00C233B2">
              <w:rPr>
                <w:rStyle w:val="Hyperlink"/>
                <w:rFonts w:asciiTheme="majorHAnsi" w:eastAsia="Cambria" w:hAnsiTheme="majorHAnsi"/>
                <w:noProof/>
                <w:spacing w:val="-2"/>
              </w:rPr>
              <w:t>A</w:t>
            </w:r>
            <w:r w:rsidR="0019366B" w:rsidRPr="00C233B2">
              <w:rPr>
                <w:rStyle w:val="Hyperlink"/>
                <w:rFonts w:asciiTheme="majorHAnsi" w:eastAsia="Cambria" w:hAnsiTheme="majorHAnsi"/>
                <w:noProof/>
              </w:rPr>
              <w:t>b</w:t>
            </w:r>
            <w:r w:rsidR="0019366B" w:rsidRPr="00C233B2">
              <w:rPr>
                <w:rStyle w:val="Hyperlink"/>
                <w:rFonts w:asciiTheme="majorHAnsi" w:eastAsia="Cambria" w:hAnsiTheme="majorHAnsi"/>
                <w:noProof/>
                <w:spacing w:val="1"/>
              </w:rPr>
              <w:t>b</w:t>
            </w:r>
            <w:r w:rsidR="0019366B" w:rsidRPr="00C233B2">
              <w:rPr>
                <w:rStyle w:val="Hyperlink"/>
                <w:rFonts w:asciiTheme="majorHAnsi" w:eastAsia="Cambria" w:hAnsiTheme="majorHAnsi"/>
                <w:noProof/>
              </w:rPr>
              <w:t>re</w:t>
            </w:r>
            <w:r w:rsidR="0019366B" w:rsidRPr="00C233B2">
              <w:rPr>
                <w:rStyle w:val="Hyperlink"/>
                <w:rFonts w:asciiTheme="majorHAnsi" w:eastAsia="Cambria" w:hAnsiTheme="majorHAnsi"/>
                <w:noProof/>
                <w:spacing w:val="1"/>
              </w:rPr>
              <w:t>v</w:t>
            </w:r>
            <w:r w:rsidR="0019366B" w:rsidRPr="00C233B2">
              <w:rPr>
                <w:rStyle w:val="Hyperlink"/>
                <w:rFonts w:asciiTheme="majorHAnsi" w:eastAsia="Cambria" w:hAnsiTheme="majorHAnsi"/>
                <w:noProof/>
              </w:rPr>
              <w:t>iati</w:t>
            </w:r>
            <w:r w:rsidR="0019366B" w:rsidRPr="00C233B2">
              <w:rPr>
                <w:rStyle w:val="Hyperlink"/>
                <w:rFonts w:asciiTheme="majorHAnsi" w:eastAsia="Cambria" w:hAnsiTheme="majorHAnsi"/>
                <w:noProof/>
                <w:spacing w:val="-2"/>
              </w:rPr>
              <w:t>o</w:t>
            </w:r>
            <w:r w:rsidR="0019366B" w:rsidRPr="00C233B2">
              <w:rPr>
                <w:rStyle w:val="Hyperlink"/>
                <w:rFonts w:asciiTheme="majorHAnsi" w:eastAsia="Cambria" w:hAnsiTheme="majorHAnsi"/>
                <w:noProof/>
              </w:rPr>
              <w:t>ns</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_Toc419205951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6</w:t>
            </w:r>
            <w:r w:rsidR="0019366B" w:rsidRPr="00C233B2">
              <w:rPr>
                <w:rFonts w:asciiTheme="majorHAnsi" w:hAnsiTheme="majorHAnsi"/>
                <w:noProof/>
                <w:webHidden/>
              </w:rPr>
              <w:fldChar w:fldCharType="end"/>
            </w:r>
          </w:hyperlink>
        </w:p>
        <w:p w:rsidR="0019366B" w:rsidRPr="00C233B2" w:rsidRDefault="00C71F4D">
          <w:pPr>
            <w:pStyle w:val="TOC1"/>
            <w:tabs>
              <w:tab w:val="left" w:pos="1080"/>
            </w:tabs>
            <w:rPr>
              <w:rFonts w:asciiTheme="majorHAnsi" w:hAnsiTheme="majorHAnsi"/>
              <w:noProof/>
              <w:lang w:val="en-US"/>
            </w:rPr>
          </w:pPr>
          <w:hyperlink w:anchor="_Toc419205952" w:history="1">
            <w:r w:rsidR="0019366B" w:rsidRPr="00C233B2">
              <w:rPr>
                <w:rStyle w:val="Hyperlink"/>
                <w:rFonts w:asciiTheme="majorHAnsi" w:eastAsia="Cambria" w:hAnsiTheme="majorHAnsi"/>
                <w:noProof/>
              </w:rPr>
              <w:t>A.</w:t>
            </w:r>
            <w:r w:rsidR="0019366B" w:rsidRPr="00C233B2">
              <w:rPr>
                <w:rFonts w:asciiTheme="majorHAnsi" w:hAnsiTheme="majorHAnsi"/>
                <w:noProof/>
                <w:lang w:val="en-US"/>
              </w:rPr>
              <w:tab/>
            </w:r>
            <w:r w:rsidR="0019366B" w:rsidRPr="00C233B2">
              <w:rPr>
                <w:rStyle w:val="Hyperlink"/>
                <w:rFonts w:asciiTheme="majorHAnsi" w:eastAsia="Cambria" w:hAnsiTheme="majorHAnsi"/>
                <w:noProof/>
              </w:rPr>
              <w:t>Report No.1 Introduction</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_Toc419205952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C71F4D">
          <w:pPr>
            <w:pStyle w:val="TOC2"/>
            <w:tabs>
              <w:tab w:val="left" w:pos="1800"/>
            </w:tabs>
            <w:rPr>
              <w:rFonts w:asciiTheme="majorHAnsi" w:hAnsiTheme="majorHAnsi"/>
              <w:noProof/>
              <w:lang w:val="en-US"/>
            </w:rPr>
          </w:pPr>
          <w:hyperlink w:anchor="_Toc419205953" w:history="1">
            <w:r w:rsidR="0019366B" w:rsidRPr="00C233B2">
              <w:rPr>
                <w:rStyle w:val="Hyperlink"/>
                <w:rFonts w:asciiTheme="majorHAnsi" w:eastAsia="Cambria" w:hAnsiTheme="majorHAnsi"/>
                <w:noProof/>
              </w:rPr>
              <w:t>1.</w:t>
            </w:r>
            <w:r w:rsidR="0019366B" w:rsidRPr="00C233B2">
              <w:rPr>
                <w:rFonts w:asciiTheme="majorHAnsi" w:hAnsiTheme="majorHAnsi"/>
                <w:noProof/>
                <w:lang w:val="en-US"/>
              </w:rPr>
              <w:tab/>
            </w:r>
            <w:r w:rsidR="0019366B" w:rsidRPr="00C233B2">
              <w:rPr>
                <w:rStyle w:val="Hyperlink"/>
                <w:rFonts w:asciiTheme="majorHAnsi" w:eastAsia="Cambria" w:hAnsiTheme="majorHAnsi"/>
                <w:noProof/>
              </w:rPr>
              <w:t>Project Information</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_Toc419205953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C71F4D">
          <w:pPr>
            <w:pStyle w:val="TOC2"/>
            <w:tabs>
              <w:tab w:val="left" w:pos="1800"/>
            </w:tabs>
            <w:rPr>
              <w:rFonts w:asciiTheme="majorHAnsi" w:hAnsiTheme="majorHAnsi"/>
              <w:noProof/>
              <w:lang w:val="en-US"/>
            </w:rPr>
          </w:pPr>
          <w:hyperlink w:anchor="_Toc419205954" w:history="1">
            <w:r w:rsidR="0019366B" w:rsidRPr="00C233B2">
              <w:rPr>
                <w:rStyle w:val="Hyperlink"/>
                <w:rFonts w:asciiTheme="majorHAnsi" w:eastAsia="Cambria" w:hAnsiTheme="majorHAnsi"/>
                <w:noProof/>
              </w:rPr>
              <w:t>2.</w:t>
            </w:r>
            <w:r w:rsidR="0019366B" w:rsidRPr="00C233B2">
              <w:rPr>
                <w:rFonts w:asciiTheme="majorHAnsi" w:hAnsiTheme="majorHAnsi"/>
                <w:noProof/>
                <w:lang w:val="en-US"/>
              </w:rPr>
              <w:tab/>
            </w:r>
            <w:r w:rsidR="0019366B" w:rsidRPr="00C233B2">
              <w:rPr>
                <w:rStyle w:val="Hyperlink"/>
                <w:rFonts w:asciiTheme="majorHAnsi" w:eastAsia="Cambria" w:hAnsiTheme="majorHAnsi"/>
                <w:noProof/>
              </w:rPr>
              <w:t>Introduction</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_Toc419205954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C71F4D">
          <w:pPr>
            <w:pStyle w:val="TOC2"/>
            <w:tabs>
              <w:tab w:val="left" w:pos="1800"/>
            </w:tabs>
            <w:rPr>
              <w:rFonts w:asciiTheme="majorHAnsi" w:hAnsiTheme="majorHAnsi"/>
              <w:noProof/>
              <w:lang w:val="en-US"/>
            </w:rPr>
          </w:pPr>
          <w:hyperlink w:anchor="_Toc419205955" w:history="1">
            <w:r w:rsidR="0019366B" w:rsidRPr="00C233B2">
              <w:rPr>
                <w:rStyle w:val="Hyperlink"/>
                <w:rFonts w:asciiTheme="majorHAnsi" w:eastAsia="Cambria" w:hAnsiTheme="majorHAnsi"/>
                <w:noProof/>
              </w:rPr>
              <w:t>3.</w:t>
            </w:r>
            <w:r w:rsidR="0019366B" w:rsidRPr="00C233B2">
              <w:rPr>
                <w:rFonts w:asciiTheme="majorHAnsi" w:hAnsiTheme="majorHAnsi"/>
                <w:noProof/>
                <w:lang w:val="en-US"/>
              </w:rPr>
              <w:tab/>
            </w:r>
            <w:r w:rsidR="0019366B" w:rsidRPr="00C233B2">
              <w:rPr>
                <w:rStyle w:val="Hyperlink"/>
                <w:rFonts w:asciiTheme="majorHAnsi" w:eastAsia="Cambria" w:hAnsiTheme="majorHAnsi"/>
                <w:noProof/>
              </w:rPr>
              <w:t>Current Situation</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_Toc419205955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C71F4D">
          <w:pPr>
            <w:pStyle w:val="TOC2"/>
            <w:tabs>
              <w:tab w:val="left" w:pos="1800"/>
            </w:tabs>
            <w:rPr>
              <w:rFonts w:asciiTheme="majorHAnsi" w:hAnsiTheme="majorHAnsi"/>
              <w:noProof/>
              <w:lang w:val="en-US"/>
            </w:rPr>
          </w:pPr>
          <w:hyperlink w:anchor="_Toc419205956" w:history="1">
            <w:r w:rsidR="0019366B" w:rsidRPr="00C233B2">
              <w:rPr>
                <w:rStyle w:val="Hyperlink"/>
                <w:rFonts w:asciiTheme="majorHAnsi" w:eastAsia="Cambria" w:hAnsiTheme="majorHAnsi"/>
                <w:noProof/>
              </w:rPr>
              <w:t>4.</w:t>
            </w:r>
            <w:r w:rsidR="0019366B" w:rsidRPr="00C233B2">
              <w:rPr>
                <w:rFonts w:asciiTheme="majorHAnsi" w:hAnsiTheme="majorHAnsi"/>
                <w:noProof/>
                <w:lang w:val="en-US"/>
              </w:rPr>
              <w:tab/>
            </w:r>
            <w:r w:rsidR="0019366B" w:rsidRPr="00C233B2">
              <w:rPr>
                <w:rStyle w:val="Hyperlink"/>
                <w:rFonts w:asciiTheme="majorHAnsi" w:eastAsia="Cambria" w:hAnsiTheme="majorHAnsi"/>
                <w:noProof/>
              </w:rPr>
              <w:t>Problem Definition</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_Toc419205956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C71F4D">
          <w:pPr>
            <w:pStyle w:val="TOC2"/>
            <w:tabs>
              <w:tab w:val="left" w:pos="1800"/>
            </w:tabs>
            <w:rPr>
              <w:rFonts w:asciiTheme="majorHAnsi" w:hAnsiTheme="majorHAnsi"/>
              <w:noProof/>
              <w:lang w:val="en-US"/>
            </w:rPr>
          </w:pPr>
          <w:hyperlink w:anchor="_Toc419205957" w:history="1">
            <w:r w:rsidR="0019366B" w:rsidRPr="00C233B2">
              <w:rPr>
                <w:rStyle w:val="Hyperlink"/>
                <w:rFonts w:asciiTheme="majorHAnsi" w:eastAsia="Cambria" w:hAnsiTheme="majorHAnsi"/>
                <w:noProof/>
              </w:rPr>
              <w:t>5.</w:t>
            </w:r>
            <w:r w:rsidR="0019366B" w:rsidRPr="00C233B2">
              <w:rPr>
                <w:rFonts w:asciiTheme="majorHAnsi" w:hAnsiTheme="majorHAnsi"/>
                <w:noProof/>
                <w:lang w:val="en-US"/>
              </w:rPr>
              <w:tab/>
            </w:r>
            <w:r w:rsidR="0019366B" w:rsidRPr="00C233B2">
              <w:rPr>
                <w:rStyle w:val="Hyperlink"/>
                <w:rFonts w:asciiTheme="majorHAnsi" w:eastAsia="Cambria" w:hAnsiTheme="majorHAnsi"/>
                <w:noProof/>
              </w:rPr>
              <w:t>Proposed Solution</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_Toc419205957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C71F4D">
          <w:pPr>
            <w:pStyle w:val="TOC3"/>
            <w:tabs>
              <w:tab w:val="left" w:pos="1800"/>
            </w:tabs>
            <w:rPr>
              <w:rFonts w:asciiTheme="majorHAnsi" w:hAnsiTheme="majorHAnsi"/>
              <w:noProof/>
              <w:lang w:val="en-US"/>
            </w:rPr>
          </w:pPr>
          <w:hyperlink w:anchor="_Toc419205958" w:history="1">
            <w:r w:rsidR="0019366B" w:rsidRPr="00C233B2">
              <w:rPr>
                <w:rStyle w:val="Hyperlink"/>
                <w:rFonts w:asciiTheme="majorHAnsi" w:hAnsiTheme="majorHAnsi"/>
                <w:noProof/>
              </w:rPr>
              <w:t>5.1.</w:t>
            </w:r>
            <w:r w:rsidR="0019366B" w:rsidRPr="00C233B2">
              <w:rPr>
                <w:rFonts w:asciiTheme="majorHAnsi" w:hAnsiTheme="majorHAnsi"/>
                <w:noProof/>
                <w:lang w:val="en-US"/>
              </w:rPr>
              <w:tab/>
            </w:r>
            <w:r w:rsidR="0019366B" w:rsidRPr="00C233B2">
              <w:rPr>
                <w:rStyle w:val="Hyperlink"/>
                <w:rFonts w:asciiTheme="majorHAnsi" w:hAnsiTheme="majorHAnsi"/>
                <w:noProof/>
              </w:rPr>
              <w:t>Feature functions:</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_Toc419205958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7</w:t>
            </w:r>
            <w:r w:rsidR="0019366B" w:rsidRPr="00C233B2">
              <w:rPr>
                <w:rFonts w:asciiTheme="majorHAnsi" w:hAnsiTheme="majorHAnsi"/>
                <w:noProof/>
                <w:webHidden/>
              </w:rPr>
              <w:fldChar w:fldCharType="end"/>
            </w:r>
          </w:hyperlink>
        </w:p>
        <w:p w:rsidR="0019366B" w:rsidRPr="00C233B2" w:rsidRDefault="00C71F4D">
          <w:pPr>
            <w:pStyle w:val="TOC3"/>
            <w:tabs>
              <w:tab w:val="left" w:pos="1800"/>
            </w:tabs>
            <w:rPr>
              <w:rFonts w:asciiTheme="majorHAnsi" w:hAnsiTheme="majorHAnsi"/>
              <w:noProof/>
              <w:lang w:val="en-US"/>
            </w:rPr>
          </w:pPr>
          <w:hyperlink w:anchor="_Toc419205959" w:history="1">
            <w:r w:rsidR="0019366B" w:rsidRPr="00C233B2">
              <w:rPr>
                <w:rStyle w:val="Hyperlink"/>
                <w:rFonts w:asciiTheme="majorHAnsi" w:hAnsiTheme="majorHAnsi"/>
                <w:noProof/>
              </w:rPr>
              <w:t>5.2.</w:t>
            </w:r>
            <w:r w:rsidR="0019366B" w:rsidRPr="00C233B2">
              <w:rPr>
                <w:rFonts w:asciiTheme="majorHAnsi" w:hAnsiTheme="majorHAnsi"/>
                <w:noProof/>
                <w:lang w:val="en-US"/>
              </w:rPr>
              <w:tab/>
            </w:r>
            <w:r w:rsidR="0019366B" w:rsidRPr="00C233B2">
              <w:rPr>
                <w:rStyle w:val="Hyperlink"/>
                <w:rFonts w:asciiTheme="majorHAnsi" w:hAnsiTheme="majorHAnsi"/>
                <w:noProof/>
              </w:rPr>
              <w:t>Advantages and disadvanates</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_Toc419205959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8</w:t>
            </w:r>
            <w:r w:rsidR="0019366B" w:rsidRPr="00C233B2">
              <w:rPr>
                <w:rFonts w:asciiTheme="majorHAnsi" w:hAnsiTheme="majorHAnsi"/>
                <w:noProof/>
                <w:webHidden/>
              </w:rPr>
              <w:fldChar w:fldCharType="end"/>
            </w:r>
          </w:hyperlink>
        </w:p>
        <w:p w:rsidR="0019366B" w:rsidRPr="00C233B2" w:rsidRDefault="00C71F4D">
          <w:pPr>
            <w:pStyle w:val="TOC2"/>
            <w:tabs>
              <w:tab w:val="left" w:pos="1800"/>
            </w:tabs>
            <w:rPr>
              <w:rFonts w:asciiTheme="majorHAnsi" w:hAnsiTheme="majorHAnsi"/>
              <w:noProof/>
              <w:lang w:val="en-US"/>
            </w:rPr>
          </w:pPr>
          <w:hyperlink w:anchor="_Toc419205960" w:history="1">
            <w:r w:rsidR="0019366B" w:rsidRPr="00C233B2">
              <w:rPr>
                <w:rStyle w:val="Hyperlink"/>
                <w:rFonts w:asciiTheme="majorHAnsi" w:hAnsiTheme="majorHAnsi"/>
                <w:noProof/>
              </w:rPr>
              <w:t>6.</w:t>
            </w:r>
            <w:r w:rsidR="0019366B" w:rsidRPr="00C233B2">
              <w:rPr>
                <w:rFonts w:asciiTheme="majorHAnsi" w:hAnsiTheme="majorHAnsi"/>
                <w:noProof/>
                <w:lang w:val="en-US"/>
              </w:rPr>
              <w:tab/>
            </w:r>
            <w:r w:rsidR="0019366B" w:rsidRPr="00C233B2">
              <w:rPr>
                <w:rStyle w:val="Hyperlink"/>
                <w:rFonts w:asciiTheme="majorHAnsi" w:hAnsiTheme="majorHAnsi"/>
                <w:noProof/>
              </w:rPr>
              <w:t>Functional requirement</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_Toc419205960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8</w:t>
            </w:r>
            <w:r w:rsidR="0019366B" w:rsidRPr="00C233B2">
              <w:rPr>
                <w:rFonts w:asciiTheme="majorHAnsi" w:hAnsiTheme="majorHAnsi"/>
                <w:noProof/>
                <w:webHidden/>
              </w:rPr>
              <w:fldChar w:fldCharType="end"/>
            </w:r>
          </w:hyperlink>
        </w:p>
        <w:p w:rsidR="0019366B" w:rsidRPr="00C233B2" w:rsidRDefault="00C71F4D">
          <w:pPr>
            <w:pStyle w:val="TOC3"/>
            <w:tabs>
              <w:tab w:val="left" w:pos="1800"/>
            </w:tabs>
            <w:rPr>
              <w:rFonts w:asciiTheme="majorHAnsi" w:hAnsiTheme="majorHAnsi"/>
              <w:noProof/>
              <w:lang w:val="en-US"/>
            </w:rPr>
          </w:pPr>
          <w:hyperlink w:anchor="_Toc419205961" w:history="1">
            <w:r w:rsidR="0019366B" w:rsidRPr="00C233B2">
              <w:rPr>
                <w:rStyle w:val="Hyperlink"/>
                <w:rFonts w:asciiTheme="majorHAnsi" w:hAnsiTheme="majorHAnsi"/>
                <w:noProof/>
              </w:rPr>
              <w:t>6.1.</w:t>
            </w:r>
            <w:r w:rsidR="0019366B" w:rsidRPr="00C233B2">
              <w:rPr>
                <w:rFonts w:asciiTheme="majorHAnsi" w:hAnsiTheme="majorHAnsi"/>
                <w:noProof/>
                <w:lang w:val="en-US"/>
              </w:rPr>
              <w:tab/>
            </w:r>
            <w:r w:rsidR="0019366B" w:rsidRPr="00C233B2">
              <w:rPr>
                <w:rStyle w:val="Hyperlink"/>
                <w:rFonts w:asciiTheme="majorHAnsi" w:hAnsiTheme="majorHAnsi"/>
                <w:noProof/>
              </w:rPr>
              <w:t>Account management</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_Toc419205961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8</w:t>
            </w:r>
            <w:r w:rsidR="0019366B" w:rsidRPr="00C233B2">
              <w:rPr>
                <w:rFonts w:asciiTheme="majorHAnsi" w:hAnsiTheme="majorHAnsi"/>
                <w:noProof/>
                <w:webHidden/>
              </w:rPr>
              <w:fldChar w:fldCharType="end"/>
            </w:r>
          </w:hyperlink>
        </w:p>
        <w:p w:rsidR="0019366B" w:rsidRPr="00C233B2" w:rsidRDefault="00C71F4D">
          <w:pPr>
            <w:pStyle w:val="TOC3"/>
            <w:tabs>
              <w:tab w:val="left" w:pos="1800"/>
            </w:tabs>
            <w:rPr>
              <w:rFonts w:asciiTheme="majorHAnsi" w:hAnsiTheme="majorHAnsi"/>
              <w:noProof/>
              <w:lang w:val="en-US"/>
            </w:rPr>
          </w:pPr>
          <w:hyperlink w:anchor="_Toc419205962" w:history="1">
            <w:r w:rsidR="0019366B" w:rsidRPr="00C233B2">
              <w:rPr>
                <w:rStyle w:val="Hyperlink"/>
                <w:rFonts w:asciiTheme="majorHAnsi" w:hAnsiTheme="majorHAnsi"/>
                <w:noProof/>
              </w:rPr>
              <w:t>6.2.</w:t>
            </w:r>
            <w:r w:rsidR="0019366B" w:rsidRPr="00C233B2">
              <w:rPr>
                <w:rFonts w:asciiTheme="majorHAnsi" w:hAnsiTheme="majorHAnsi"/>
                <w:noProof/>
                <w:lang w:val="en-US"/>
              </w:rPr>
              <w:tab/>
            </w:r>
            <w:r w:rsidR="0019366B" w:rsidRPr="00C233B2">
              <w:rPr>
                <w:rStyle w:val="Hyperlink"/>
                <w:rFonts w:asciiTheme="majorHAnsi" w:hAnsiTheme="majorHAnsi"/>
                <w:noProof/>
              </w:rPr>
              <w:t>Product management</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_Toc419205962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8</w:t>
            </w:r>
            <w:r w:rsidR="0019366B" w:rsidRPr="00C233B2">
              <w:rPr>
                <w:rFonts w:asciiTheme="majorHAnsi" w:hAnsiTheme="majorHAnsi"/>
                <w:noProof/>
                <w:webHidden/>
              </w:rPr>
              <w:fldChar w:fldCharType="end"/>
            </w:r>
          </w:hyperlink>
        </w:p>
        <w:p w:rsidR="0019366B" w:rsidRPr="00C233B2" w:rsidRDefault="00C71F4D">
          <w:pPr>
            <w:pStyle w:val="TOC3"/>
            <w:tabs>
              <w:tab w:val="left" w:pos="1800"/>
            </w:tabs>
            <w:rPr>
              <w:rFonts w:asciiTheme="majorHAnsi" w:hAnsiTheme="majorHAnsi"/>
              <w:noProof/>
              <w:lang w:val="en-US"/>
            </w:rPr>
          </w:pPr>
          <w:hyperlink w:anchor="_Toc419205963" w:history="1">
            <w:r w:rsidR="0019366B" w:rsidRPr="00C233B2">
              <w:rPr>
                <w:rStyle w:val="Hyperlink"/>
                <w:rFonts w:asciiTheme="majorHAnsi" w:hAnsiTheme="majorHAnsi"/>
                <w:noProof/>
              </w:rPr>
              <w:t>6.3.</w:t>
            </w:r>
            <w:r w:rsidR="0019366B" w:rsidRPr="00C233B2">
              <w:rPr>
                <w:rFonts w:asciiTheme="majorHAnsi" w:hAnsiTheme="majorHAnsi"/>
                <w:noProof/>
                <w:lang w:val="en-US"/>
              </w:rPr>
              <w:tab/>
            </w:r>
            <w:r w:rsidR="0019366B" w:rsidRPr="00C233B2">
              <w:rPr>
                <w:rStyle w:val="Hyperlink"/>
                <w:rFonts w:asciiTheme="majorHAnsi" w:hAnsiTheme="majorHAnsi"/>
                <w:noProof/>
              </w:rPr>
              <w:t>Contract management</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_Toc419205963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8</w:t>
            </w:r>
            <w:r w:rsidR="0019366B" w:rsidRPr="00C233B2">
              <w:rPr>
                <w:rFonts w:asciiTheme="majorHAnsi" w:hAnsiTheme="majorHAnsi"/>
                <w:noProof/>
                <w:webHidden/>
              </w:rPr>
              <w:fldChar w:fldCharType="end"/>
            </w:r>
          </w:hyperlink>
        </w:p>
        <w:p w:rsidR="0019366B" w:rsidRPr="00C233B2" w:rsidRDefault="00C71F4D">
          <w:pPr>
            <w:pStyle w:val="TOC2"/>
            <w:tabs>
              <w:tab w:val="left" w:pos="1800"/>
            </w:tabs>
            <w:rPr>
              <w:rFonts w:asciiTheme="majorHAnsi" w:hAnsiTheme="majorHAnsi"/>
              <w:noProof/>
              <w:lang w:val="en-US"/>
            </w:rPr>
          </w:pPr>
          <w:hyperlink w:anchor="_Toc419205964" w:history="1">
            <w:r w:rsidR="0019366B" w:rsidRPr="00C233B2">
              <w:rPr>
                <w:rStyle w:val="Hyperlink"/>
                <w:rFonts w:asciiTheme="majorHAnsi" w:hAnsiTheme="majorHAnsi"/>
                <w:noProof/>
              </w:rPr>
              <w:t>7.</w:t>
            </w:r>
            <w:r w:rsidR="0019366B" w:rsidRPr="00C233B2">
              <w:rPr>
                <w:rFonts w:asciiTheme="majorHAnsi" w:hAnsiTheme="majorHAnsi"/>
                <w:noProof/>
                <w:lang w:val="en-US"/>
              </w:rPr>
              <w:tab/>
            </w:r>
            <w:r w:rsidR="0019366B" w:rsidRPr="00C233B2">
              <w:rPr>
                <w:rStyle w:val="Hyperlink"/>
                <w:rFonts w:asciiTheme="majorHAnsi" w:hAnsiTheme="majorHAnsi"/>
                <w:noProof/>
              </w:rPr>
              <w:t>Role and Responsibility</w:t>
            </w:r>
            <w:r w:rsidR="0019366B" w:rsidRPr="00C233B2">
              <w:rPr>
                <w:rFonts w:asciiTheme="majorHAnsi" w:hAnsiTheme="majorHAnsi"/>
                <w:noProof/>
                <w:webHidden/>
              </w:rPr>
              <w:tab/>
            </w:r>
            <w:r w:rsidR="0019366B" w:rsidRPr="00C233B2">
              <w:rPr>
                <w:rFonts w:asciiTheme="majorHAnsi" w:hAnsiTheme="majorHAnsi"/>
                <w:noProof/>
                <w:webHidden/>
              </w:rPr>
              <w:fldChar w:fldCharType="begin"/>
            </w:r>
            <w:r w:rsidR="0019366B" w:rsidRPr="00C233B2">
              <w:rPr>
                <w:rFonts w:asciiTheme="majorHAnsi" w:hAnsiTheme="majorHAnsi"/>
                <w:noProof/>
                <w:webHidden/>
              </w:rPr>
              <w:instrText xml:space="preserve"> PAGEREF _Toc419205964 \h </w:instrText>
            </w:r>
            <w:r w:rsidR="0019366B" w:rsidRPr="00C233B2">
              <w:rPr>
                <w:rFonts w:asciiTheme="majorHAnsi" w:hAnsiTheme="majorHAnsi"/>
                <w:noProof/>
                <w:webHidden/>
              </w:rPr>
            </w:r>
            <w:r w:rsidR="0019366B" w:rsidRPr="00C233B2">
              <w:rPr>
                <w:rFonts w:asciiTheme="majorHAnsi" w:hAnsiTheme="majorHAnsi"/>
                <w:noProof/>
                <w:webHidden/>
              </w:rPr>
              <w:fldChar w:fldCharType="separate"/>
            </w:r>
            <w:r w:rsidR="0019366B" w:rsidRPr="00C233B2">
              <w:rPr>
                <w:rFonts w:asciiTheme="majorHAnsi" w:hAnsiTheme="majorHAnsi"/>
                <w:noProof/>
                <w:webHidden/>
              </w:rPr>
              <w:t>8</w:t>
            </w:r>
            <w:r w:rsidR="0019366B" w:rsidRPr="00C233B2">
              <w:rPr>
                <w:rFonts w:asciiTheme="majorHAnsi" w:hAnsiTheme="majorHAnsi"/>
                <w:noProof/>
                <w:webHidden/>
              </w:rPr>
              <w:fldChar w:fldCharType="end"/>
            </w:r>
          </w:hyperlink>
        </w:p>
        <w:p w:rsidR="007E1B4D" w:rsidRPr="00C233B2" w:rsidRDefault="007E1B4D" w:rsidP="00EB61E2">
          <w:pPr>
            <w:pStyle w:val="TOC2"/>
            <w:tabs>
              <w:tab w:val="left" w:pos="1800"/>
            </w:tabs>
            <w:rPr>
              <w:rFonts w:asciiTheme="majorHAnsi" w:hAnsiTheme="majorHAnsi"/>
              <w:noProof/>
              <w:lang w:val="en-US" w:eastAsia="en-US"/>
            </w:rPr>
          </w:pPr>
          <w:r w:rsidRPr="00C233B2">
            <w:rPr>
              <w:rFonts w:asciiTheme="majorHAnsi" w:hAnsiTheme="majorHAnsi"/>
              <w:b/>
              <w:bCs/>
              <w:noProof/>
              <w:sz w:val="24"/>
              <w:szCs w:val="24"/>
            </w:rPr>
            <w:fldChar w:fldCharType="end"/>
          </w:r>
        </w:p>
      </w:sdtContent>
    </w:sdt>
    <w:p w:rsidR="007E1B4D" w:rsidRPr="00C233B2" w:rsidRDefault="007E1B4D">
      <w:pPr>
        <w:rPr>
          <w:rFonts w:asciiTheme="majorHAnsi" w:eastAsia="Cambria" w:hAnsiTheme="majorHAnsi" w:cs="Cambria"/>
          <w:b/>
          <w:sz w:val="32"/>
          <w:szCs w:val="32"/>
        </w:rPr>
      </w:pPr>
      <w:r w:rsidRPr="00C233B2">
        <w:rPr>
          <w:rFonts w:asciiTheme="majorHAnsi" w:eastAsia="Cambria" w:hAnsiTheme="majorHAnsi" w:cs="Cambria"/>
          <w:b/>
          <w:sz w:val="32"/>
          <w:szCs w:val="32"/>
        </w:rPr>
        <w:br w:type="page"/>
      </w:r>
    </w:p>
    <w:p w:rsidR="0019366B" w:rsidRPr="00C233B2" w:rsidRDefault="00A84850" w:rsidP="00BF6314">
      <w:pPr>
        <w:pStyle w:val="Heading1"/>
        <w:numPr>
          <w:ilvl w:val="0"/>
          <w:numId w:val="0"/>
        </w:numPr>
        <w:spacing w:after="240"/>
        <w:rPr>
          <w:noProof/>
        </w:rPr>
      </w:pPr>
      <w:bookmarkStart w:id="1" w:name="_Toc395974116"/>
      <w:bookmarkStart w:id="2" w:name="_Toc419205949"/>
      <w:r w:rsidRPr="00C233B2">
        <w:lastRenderedPageBreak/>
        <w:t>List of Tables</w:t>
      </w:r>
      <w:bookmarkEnd w:id="1"/>
      <w:bookmarkEnd w:id="2"/>
      <w:r w:rsidRPr="00C233B2">
        <w:rPr>
          <w:rStyle w:val="Hyperlink"/>
          <w:rFonts w:cstheme="minorBidi"/>
          <w:bCs w:val="0"/>
          <w:noProof/>
          <w:sz w:val="22"/>
          <w:szCs w:val="22"/>
        </w:rPr>
        <w:fldChar w:fldCharType="begin"/>
      </w:r>
      <w:r w:rsidRPr="00C233B2">
        <w:rPr>
          <w:rStyle w:val="Hyperlink"/>
          <w:rFonts w:cstheme="minorBidi"/>
          <w:bCs w:val="0"/>
          <w:noProof/>
          <w:sz w:val="22"/>
          <w:szCs w:val="22"/>
        </w:rPr>
        <w:instrText xml:space="preserve"> TOC \h \z \c "Table" </w:instrText>
      </w:r>
      <w:r w:rsidRPr="00C233B2">
        <w:rPr>
          <w:rStyle w:val="Hyperlink"/>
          <w:rFonts w:cstheme="minorBidi"/>
          <w:bCs w:val="0"/>
          <w:noProof/>
          <w:sz w:val="22"/>
          <w:szCs w:val="22"/>
        </w:rPr>
        <w:fldChar w:fldCharType="separate"/>
      </w:r>
    </w:p>
    <w:p w:rsidR="00A84850" w:rsidRPr="00C233B2" w:rsidRDefault="0019366B" w:rsidP="00BF6314">
      <w:pPr>
        <w:spacing w:before="63"/>
        <w:rPr>
          <w:rStyle w:val="Hyperlink"/>
          <w:rFonts w:asciiTheme="majorHAnsi" w:hAnsiTheme="majorHAnsi"/>
          <w:noProof/>
        </w:rPr>
      </w:pPr>
      <w:r w:rsidRPr="00C233B2">
        <w:rPr>
          <w:rStyle w:val="Hyperlink"/>
          <w:rFonts w:asciiTheme="majorHAnsi" w:hAnsiTheme="majorHAnsi"/>
          <w:b/>
          <w:bCs/>
          <w:noProof/>
        </w:rPr>
        <w:t>No table of figures entries found.</w:t>
      </w:r>
      <w:r w:rsidR="00A84850" w:rsidRPr="00C233B2">
        <w:rPr>
          <w:rStyle w:val="Hyperlink"/>
          <w:rFonts w:asciiTheme="majorHAnsi" w:hAnsiTheme="majorHAnsi"/>
          <w:noProof/>
        </w:rPr>
        <w:fldChar w:fldCharType="end"/>
      </w:r>
    </w:p>
    <w:p w:rsidR="00A84850" w:rsidRPr="00C233B2" w:rsidRDefault="00A84850">
      <w:pPr>
        <w:rPr>
          <w:rStyle w:val="Hyperlink"/>
          <w:rFonts w:asciiTheme="majorHAnsi" w:hAnsiTheme="majorHAnsi"/>
          <w:noProof/>
        </w:rPr>
      </w:pPr>
      <w:r w:rsidRPr="00C233B2">
        <w:rPr>
          <w:rStyle w:val="Hyperlink"/>
          <w:rFonts w:asciiTheme="majorHAnsi" w:hAnsiTheme="majorHAnsi"/>
          <w:noProof/>
        </w:rPr>
        <w:br w:type="page"/>
      </w:r>
    </w:p>
    <w:p w:rsidR="00A04B53" w:rsidRPr="00C233B2" w:rsidRDefault="00A04B53" w:rsidP="00BF6314">
      <w:pPr>
        <w:pStyle w:val="Heading1"/>
        <w:numPr>
          <w:ilvl w:val="0"/>
          <w:numId w:val="0"/>
        </w:numPr>
        <w:spacing w:after="240"/>
      </w:pPr>
      <w:bookmarkStart w:id="3" w:name="_Toc395974117"/>
      <w:bookmarkStart w:id="4" w:name="_Toc419205950"/>
      <w:r w:rsidRPr="00C233B2">
        <w:lastRenderedPageBreak/>
        <w:t>List of Figures</w:t>
      </w:r>
      <w:bookmarkEnd w:id="3"/>
      <w:bookmarkEnd w:id="4"/>
    </w:p>
    <w:p w:rsidR="00A60159" w:rsidRPr="00C233B2" w:rsidRDefault="00A04B53" w:rsidP="0074557C">
      <w:pPr>
        <w:spacing w:line="200" w:lineRule="exact"/>
        <w:rPr>
          <w:rFonts w:asciiTheme="majorHAnsi" w:hAnsiTheme="majorHAnsi"/>
          <w:sz w:val="24"/>
          <w:szCs w:val="24"/>
        </w:rPr>
      </w:pPr>
      <w:r w:rsidRPr="00C233B2">
        <w:rPr>
          <w:rFonts w:asciiTheme="majorHAnsi" w:eastAsiaTheme="minorEastAsia" w:hAnsiTheme="majorHAnsi" w:cstheme="minorBidi"/>
          <w:sz w:val="24"/>
          <w:szCs w:val="24"/>
          <w:lang w:val="en-GB" w:eastAsia="ja-JP"/>
        </w:rPr>
        <w:fldChar w:fldCharType="begin"/>
      </w:r>
      <w:r w:rsidRPr="00C233B2">
        <w:rPr>
          <w:rFonts w:asciiTheme="majorHAnsi" w:hAnsiTheme="majorHAnsi"/>
          <w:sz w:val="24"/>
          <w:szCs w:val="24"/>
        </w:rPr>
        <w:instrText xml:space="preserve"> TOC \h \z \c "Figure" </w:instrText>
      </w:r>
      <w:r w:rsidRPr="00C233B2">
        <w:rPr>
          <w:rFonts w:asciiTheme="majorHAnsi" w:eastAsiaTheme="minorEastAsia" w:hAnsiTheme="majorHAnsi" w:cstheme="minorBidi"/>
          <w:sz w:val="24"/>
          <w:szCs w:val="24"/>
          <w:lang w:val="en-GB" w:eastAsia="ja-JP"/>
        </w:rPr>
        <w:fldChar w:fldCharType="separate"/>
      </w:r>
      <w:r w:rsidR="00A60159" w:rsidRPr="00C233B2">
        <w:rPr>
          <w:rFonts w:asciiTheme="majorHAnsi" w:eastAsiaTheme="minorEastAsia" w:hAnsiTheme="majorHAnsi" w:cstheme="minorBidi"/>
          <w:b/>
          <w:bCs/>
          <w:noProof/>
          <w:sz w:val="24"/>
          <w:szCs w:val="24"/>
          <w:lang w:eastAsia="ja-JP"/>
        </w:rPr>
        <w:t>No table of figures entries found.</w:t>
      </w:r>
      <w:r w:rsidRPr="00C233B2">
        <w:rPr>
          <w:rFonts w:asciiTheme="majorHAnsi" w:hAnsiTheme="majorHAnsi"/>
          <w:sz w:val="24"/>
          <w:szCs w:val="24"/>
        </w:rPr>
        <w:fldChar w:fldCharType="end"/>
      </w:r>
    </w:p>
    <w:p w:rsidR="00956D94" w:rsidRPr="00C233B2" w:rsidRDefault="00A60159" w:rsidP="00A60159">
      <w:pPr>
        <w:rPr>
          <w:rFonts w:asciiTheme="majorHAnsi" w:hAnsiTheme="majorHAnsi"/>
          <w:sz w:val="24"/>
          <w:szCs w:val="24"/>
        </w:rPr>
      </w:pPr>
      <w:r w:rsidRPr="00C233B2">
        <w:rPr>
          <w:rFonts w:asciiTheme="majorHAnsi" w:hAnsiTheme="majorHAnsi"/>
          <w:sz w:val="24"/>
          <w:szCs w:val="24"/>
        </w:rPr>
        <w:br w:type="page"/>
      </w:r>
    </w:p>
    <w:p w:rsidR="00AD68DB" w:rsidRPr="00C233B2" w:rsidRDefault="00D724A8" w:rsidP="00BE7E01">
      <w:pPr>
        <w:pStyle w:val="Heading1"/>
        <w:numPr>
          <w:ilvl w:val="0"/>
          <w:numId w:val="0"/>
        </w:numPr>
        <w:rPr>
          <w:rFonts w:eastAsia="Cambria"/>
        </w:rPr>
      </w:pPr>
      <w:bookmarkStart w:id="5" w:name="_Toc419205951"/>
      <w:r w:rsidRPr="00C233B2">
        <w:rPr>
          <w:rFonts w:eastAsia="Cambria"/>
        </w:rPr>
        <w:lastRenderedPageBreak/>
        <w:t>D</w:t>
      </w:r>
      <w:r w:rsidRPr="00C233B2">
        <w:rPr>
          <w:rFonts w:eastAsia="Cambria"/>
          <w:spacing w:val="1"/>
        </w:rPr>
        <w:t>e</w:t>
      </w:r>
      <w:r w:rsidRPr="00C233B2">
        <w:rPr>
          <w:rFonts w:eastAsia="Cambria"/>
        </w:rPr>
        <w:t>fini</w:t>
      </w:r>
      <w:r w:rsidRPr="00C233B2">
        <w:rPr>
          <w:rFonts w:eastAsia="Cambria"/>
          <w:spacing w:val="1"/>
        </w:rPr>
        <w:t>t</w:t>
      </w:r>
      <w:r w:rsidRPr="00C233B2">
        <w:rPr>
          <w:rFonts w:eastAsia="Cambria"/>
        </w:rPr>
        <w:t>i</w:t>
      </w:r>
      <w:r w:rsidRPr="00C233B2">
        <w:rPr>
          <w:rFonts w:eastAsia="Cambria"/>
          <w:spacing w:val="-1"/>
        </w:rPr>
        <w:t>o</w:t>
      </w:r>
      <w:r w:rsidRPr="00C233B2">
        <w:rPr>
          <w:rFonts w:eastAsia="Cambria"/>
        </w:rPr>
        <w:t>n</w:t>
      </w:r>
      <w:r w:rsidRPr="00C233B2">
        <w:rPr>
          <w:rFonts w:eastAsia="Cambria"/>
          <w:spacing w:val="1"/>
        </w:rPr>
        <w:t>s</w:t>
      </w:r>
      <w:r w:rsidRPr="00C233B2">
        <w:rPr>
          <w:rFonts w:eastAsia="Cambria"/>
        </w:rPr>
        <w:t>,</w:t>
      </w:r>
      <w:r w:rsidRPr="00C233B2">
        <w:rPr>
          <w:rFonts w:eastAsia="Cambria"/>
          <w:spacing w:val="-2"/>
        </w:rPr>
        <w:t xml:space="preserve"> </w:t>
      </w:r>
      <w:r w:rsidRPr="00C233B2">
        <w:rPr>
          <w:rFonts w:eastAsia="Cambria"/>
        </w:rPr>
        <w:t>Acr</w:t>
      </w:r>
      <w:r w:rsidRPr="00C233B2">
        <w:rPr>
          <w:rFonts w:eastAsia="Cambria"/>
          <w:spacing w:val="-2"/>
        </w:rPr>
        <w:t>o</w:t>
      </w:r>
      <w:r w:rsidRPr="00C233B2">
        <w:rPr>
          <w:rFonts w:eastAsia="Cambria"/>
        </w:rPr>
        <w:t>n</w:t>
      </w:r>
      <w:r w:rsidRPr="00C233B2">
        <w:rPr>
          <w:rFonts w:eastAsia="Cambria"/>
          <w:spacing w:val="2"/>
        </w:rPr>
        <w:t>y</w:t>
      </w:r>
      <w:r w:rsidRPr="00C233B2">
        <w:rPr>
          <w:rFonts w:eastAsia="Cambria"/>
          <w:spacing w:val="1"/>
        </w:rPr>
        <w:t>m</w:t>
      </w:r>
      <w:r w:rsidRPr="00C233B2">
        <w:rPr>
          <w:rFonts w:eastAsia="Cambria"/>
        </w:rPr>
        <w:t>s, a</w:t>
      </w:r>
      <w:r w:rsidRPr="00C233B2">
        <w:rPr>
          <w:rFonts w:eastAsia="Cambria"/>
          <w:spacing w:val="-1"/>
        </w:rPr>
        <w:t>n</w:t>
      </w:r>
      <w:r w:rsidRPr="00C233B2">
        <w:rPr>
          <w:rFonts w:eastAsia="Cambria"/>
        </w:rPr>
        <w:t xml:space="preserve">d </w:t>
      </w:r>
      <w:r w:rsidRPr="00C233B2">
        <w:rPr>
          <w:rFonts w:eastAsia="Cambria"/>
          <w:spacing w:val="-2"/>
        </w:rPr>
        <w:t>A</w:t>
      </w:r>
      <w:r w:rsidRPr="00C233B2">
        <w:rPr>
          <w:rFonts w:eastAsia="Cambria"/>
        </w:rPr>
        <w:t>b</w:t>
      </w:r>
      <w:r w:rsidRPr="00C233B2">
        <w:rPr>
          <w:rFonts w:eastAsia="Cambria"/>
          <w:spacing w:val="1"/>
        </w:rPr>
        <w:t>b</w:t>
      </w:r>
      <w:r w:rsidRPr="00C233B2">
        <w:rPr>
          <w:rFonts w:eastAsia="Cambria"/>
        </w:rPr>
        <w:t>re</w:t>
      </w:r>
      <w:r w:rsidRPr="00C233B2">
        <w:rPr>
          <w:rFonts w:eastAsia="Cambria"/>
          <w:spacing w:val="1"/>
        </w:rPr>
        <w:t>v</w:t>
      </w:r>
      <w:r w:rsidRPr="00C233B2">
        <w:rPr>
          <w:rFonts w:eastAsia="Cambria"/>
        </w:rPr>
        <w:t>iati</w:t>
      </w:r>
      <w:r w:rsidRPr="00C233B2">
        <w:rPr>
          <w:rFonts w:eastAsia="Cambria"/>
          <w:spacing w:val="-2"/>
        </w:rPr>
        <w:t>o</w:t>
      </w:r>
      <w:r w:rsidRPr="00C233B2">
        <w:rPr>
          <w:rFonts w:eastAsia="Cambria"/>
        </w:rPr>
        <w:t>ns</w:t>
      </w:r>
      <w:bookmarkEnd w:id="5"/>
    </w:p>
    <w:tbl>
      <w:tblPr>
        <w:tblStyle w:val="TableGrid"/>
        <w:tblW w:w="4492" w:type="pct"/>
        <w:tblInd w:w="378" w:type="dxa"/>
        <w:tblLook w:val="04A0" w:firstRow="1" w:lastRow="0" w:firstColumn="1" w:lastColumn="0" w:noHBand="0" w:noVBand="1"/>
      </w:tblPr>
      <w:tblGrid>
        <w:gridCol w:w="1729"/>
        <w:gridCol w:w="6372"/>
      </w:tblGrid>
      <w:tr w:rsidR="007314E3" w:rsidRPr="00C233B2" w:rsidTr="007314E3">
        <w:tc>
          <w:tcPr>
            <w:tcW w:w="1067" w:type="pct"/>
            <w:tcBorders>
              <w:top w:val="single" w:sz="4" w:space="0" w:color="auto"/>
              <w:left w:val="single" w:sz="4" w:space="0" w:color="auto"/>
              <w:bottom w:val="single" w:sz="4" w:space="0" w:color="auto"/>
              <w:right w:val="single" w:sz="4" w:space="0" w:color="auto"/>
            </w:tcBorders>
            <w:hideMark/>
          </w:tcPr>
          <w:p w:rsidR="007314E3" w:rsidRPr="00C233B2" w:rsidRDefault="007314E3" w:rsidP="00D865B6">
            <w:pPr>
              <w:jc w:val="center"/>
              <w:rPr>
                <w:rFonts w:asciiTheme="majorHAnsi" w:hAnsiTheme="majorHAnsi"/>
                <w:b/>
                <w:sz w:val="24"/>
                <w:szCs w:val="24"/>
              </w:rPr>
            </w:pPr>
            <w:r w:rsidRPr="00C233B2">
              <w:rPr>
                <w:rFonts w:asciiTheme="majorHAnsi" w:hAnsiTheme="majorHAnsi"/>
                <w:b/>
                <w:sz w:val="24"/>
                <w:szCs w:val="24"/>
              </w:rPr>
              <w:t>Name</w:t>
            </w:r>
          </w:p>
        </w:tc>
        <w:tc>
          <w:tcPr>
            <w:tcW w:w="3933" w:type="pct"/>
            <w:tcBorders>
              <w:top w:val="single" w:sz="4" w:space="0" w:color="auto"/>
              <w:left w:val="single" w:sz="4" w:space="0" w:color="auto"/>
              <w:bottom w:val="single" w:sz="4" w:space="0" w:color="auto"/>
              <w:right w:val="single" w:sz="4" w:space="0" w:color="auto"/>
            </w:tcBorders>
            <w:hideMark/>
          </w:tcPr>
          <w:p w:rsidR="007314E3" w:rsidRPr="00C233B2" w:rsidRDefault="007314E3" w:rsidP="00D865B6">
            <w:pPr>
              <w:jc w:val="center"/>
              <w:rPr>
                <w:rFonts w:asciiTheme="majorHAnsi" w:hAnsiTheme="majorHAnsi"/>
                <w:b/>
                <w:sz w:val="24"/>
                <w:szCs w:val="24"/>
              </w:rPr>
            </w:pPr>
            <w:r w:rsidRPr="00C233B2">
              <w:rPr>
                <w:rFonts w:asciiTheme="majorHAnsi" w:hAnsiTheme="majorHAnsi"/>
                <w:b/>
                <w:sz w:val="24"/>
                <w:szCs w:val="24"/>
              </w:rPr>
              <w:t>Definition</w:t>
            </w:r>
          </w:p>
        </w:tc>
      </w:tr>
      <w:tr w:rsidR="007314E3" w:rsidRPr="00C233B2" w:rsidTr="007314E3">
        <w:tc>
          <w:tcPr>
            <w:tcW w:w="1067" w:type="pct"/>
            <w:tcBorders>
              <w:top w:val="single" w:sz="4" w:space="0" w:color="auto"/>
              <w:left w:val="single" w:sz="4" w:space="0" w:color="auto"/>
              <w:bottom w:val="single" w:sz="4" w:space="0" w:color="auto"/>
              <w:right w:val="single" w:sz="4" w:space="0" w:color="auto"/>
            </w:tcBorders>
          </w:tcPr>
          <w:p w:rsidR="007314E3" w:rsidRPr="00C233B2" w:rsidRDefault="00E51657" w:rsidP="00D865B6">
            <w:pPr>
              <w:jc w:val="both"/>
              <w:rPr>
                <w:rFonts w:asciiTheme="majorHAnsi" w:hAnsiTheme="majorHAnsi"/>
                <w:sz w:val="24"/>
                <w:szCs w:val="24"/>
              </w:rPr>
            </w:pPr>
            <w:r w:rsidRPr="00C233B2">
              <w:rPr>
                <w:rFonts w:asciiTheme="majorHAnsi" w:hAnsiTheme="majorHAnsi"/>
                <w:sz w:val="24"/>
                <w:szCs w:val="24"/>
              </w:rPr>
              <w:t>HPS</w:t>
            </w:r>
          </w:p>
        </w:tc>
        <w:tc>
          <w:tcPr>
            <w:tcW w:w="3933" w:type="pct"/>
            <w:tcBorders>
              <w:top w:val="single" w:sz="4" w:space="0" w:color="auto"/>
              <w:left w:val="single" w:sz="4" w:space="0" w:color="auto"/>
              <w:bottom w:val="single" w:sz="4" w:space="0" w:color="auto"/>
              <w:right w:val="single" w:sz="4" w:space="0" w:color="auto"/>
            </w:tcBorders>
          </w:tcPr>
          <w:p w:rsidR="007314E3" w:rsidRPr="00C233B2" w:rsidRDefault="00E51657" w:rsidP="00D865B6">
            <w:pPr>
              <w:jc w:val="both"/>
              <w:rPr>
                <w:rFonts w:asciiTheme="majorHAnsi" w:hAnsiTheme="majorHAnsi"/>
                <w:sz w:val="24"/>
                <w:szCs w:val="24"/>
              </w:rPr>
            </w:pPr>
            <w:r w:rsidRPr="00C233B2">
              <w:rPr>
                <w:rFonts w:asciiTheme="majorHAnsi" w:hAnsiTheme="majorHAnsi"/>
                <w:sz w:val="24"/>
                <w:szCs w:val="24"/>
              </w:rPr>
              <w:t>Hanging Product Store</w:t>
            </w:r>
          </w:p>
        </w:tc>
      </w:tr>
      <w:tr w:rsidR="00917D29" w:rsidRPr="00C233B2" w:rsidTr="007314E3">
        <w:tc>
          <w:tcPr>
            <w:tcW w:w="1067" w:type="pct"/>
            <w:tcBorders>
              <w:top w:val="single" w:sz="4" w:space="0" w:color="auto"/>
              <w:left w:val="single" w:sz="4" w:space="0" w:color="auto"/>
              <w:bottom w:val="single" w:sz="4" w:space="0" w:color="auto"/>
              <w:right w:val="single" w:sz="4" w:space="0" w:color="auto"/>
            </w:tcBorders>
          </w:tcPr>
          <w:p w:rsidR="00917D29" w:rsidRPr="00C233B2" w:rsidRDefault="00917D29" w:rsidP="00D865B6">
            <w:pPr>
              <w:jc w:val="both"/>
              <w:rPr>
                <w:rFonts w:asciiTheme="majorHAnsi" w:hAnsiTheme="majorHAnsi"/>
                <w:sz w:val="24"/>
                <w:szCs w:val="24"/>
              </w:rPr>
            </w:pPr>
          </w:p>
        </w:tc>
        <w:tc>
          <w:tcPr>
            <w:tcW w:w="3933" w:type="pct"/>
            <w:tcBorders>
              <w:top w:val="single" w:sz="4" w:space="0" w:color="auto"/>
              <w:left w:val="single" w:sz="4" w:space="0" w:color="auto"/>
              <w:bottom w:val="single" w:sz="4" w:space="0" w:color="auto"/>
              <w:right w:val="single" w:sz="4" w:space="0" w:color="auto"/>
            </w:tcBorders>
          </w:tcPr>
          <w:p w:rsidR="00917D29" w:rsidRPr="00C233B2" w:rsidRDefault="00917D29" w:rsidP="00D865B6">
            <w:pPr>
              <w:jc w:val="both"/>
              <w:rPr>
                <w:rFonts w:asciiTheme="majorHAnsi" w:hAnsiTheme="majorHAnsi"/>
                <w:sz w:val="24"/>
                <w:szCs w:val="24"/>
              </w:rPr>
            </w:pPr>
          </w:p>
        </w:tc>
      </w:tr>
    </w:tbl>
    <w:p w:rsidR="00740545" w:rsidRPr="00C233B2" w:rsidRDefault="00740545">
      <w:pPr>
        <w:spacing w:line="200" w:lineRule="exact"/>
        <w:rPr>
          <w:rFonts w:asciiTheme="majorHAnsi" w:hAnsiTheme="majorHAnsi"/>
        </w:rPr>
      </w:pPr>
    </w:p>
    <w:p w:rsidR="00740545" w:rsidRPr="00C233B2" w:rsidRDefault="00740545">
      <w:pPr>
        <w:rPr>
          <w:rFonts w:asciiTheme="majorHAnsi" w:hAnsiTheme="majorHAnsi"/>
        </w:rPr>
      </w:pPr>
      <w:r w:rsidRPr="00C233B2">
        <w:rPr>
          <w:rFonts w:asciiTheme="majorHAnsi" w:hAnsiTheme="majorHAnsi"/>
        </w:rPr>
        <w:br w:type="page"/>
      </w:r>
    </w:p>
    <w:p w:rsidR="00AD68DB" w:rsidRPr="00C233B2" w:rsidRDefault="00AD68DB">
      <w:pPr>
        <w:spacing w:line="200" w:lineRule="exact"/>
        <w:rPr>
          <w:rFonts w:asciiTheme="majorHAnsi" w:hAnsiTheme="majorHAnsi"/>
        </w:rPr>
      </w:pPr>
    </w:p>
    <w:p w:rsidR="00AD68DB" w:rsidRPr="00C233B2" w:rsidRDefault="00AD68DB">
      <w:pPr>
        <w:spacing w:line="200" w:lineRule="exact"/>
        <w:rPr>
          <w:rFonts w:asciiTheme="majorHAnsi" w:hAnsiTheme="majorHAnsi"/>
        </w:rPr>
      </w:pPr>
    </w:p>
    <w:p w:rsidR="001159A6" w:rsidRPr="00C233B2" w:rsidRDefault="001159A6">
      <w:pPr>
        <w:rPr>
          <w:rFonts w:asciiTheme="majorHAnsi" w:eastAsia="Calibri" w:hAnsiTheme="majorHAnsi" w:cs="Calibri"/>
          <w:sz w:val="22"/>
          <w:szCs w:val="22"/>
        </w:rPr>
      </w:pPr>
    </w:p>
    <w:p w:rsidR="006568A5" w:rsidRPr="00C233B2" w:rsidRDefault="000F6825" w:rsidP="000F6825">
      <w:pPr>
        <w:pStyle w:val="Heading1"/>
        <w:ind w:left="360" w:hanging="360"/>
        <w:rPr>
          <w:rFonts w:eastAsia="Cambria"/>
        </w:rPr>
      </w:pPr>
      <w:bookmarkStart w:id="6" w:name="_Toc419205952"/>
      <w:r w:rsidRPr="00C233B2">
        <w:rPr>
          <w:rFonts w:eastAsia="Cambria"/>
        </w:rPr>
        <w:t>Report No.1</w:t>
      </w:r>
      <w:r w:rsidR="00782B4E" w:rsidRPr="00C233B2">
        <w:rPr>
          <w:rFonts w:eastAsia="Cambria"/>
        </w:rPr>
        <w:t xml:space="preserve"> </w:t>
      </w:r>
      <w:r w:rsidRPr="00C233B2">
        <w:rPr>
          <w:rFonts w:eastAsia="Cambria"/>
        </w:rPr>
        <w:t>Introduction</w:t>
      </w:r>
      <w:bookmarkEnd w:id="6"/>
    </w:p>
    <w:p w:rsidR="00014EA1" w:rsidRPr="00C233B2" w:rsidRDefault="00A734D4" w:rsidP="00014EA1">
      <w:pPr>
        <w:pStyle w:val="Heading2"/>
        <w:rPr>
          <w:rFonts w:eastAsia="Cambria"/>
        </w:rPr>
      </w:pPr>
      <w:bookmarkStart w:id="7" w:name="_Toc419205953"/>
      <w:r w:rsidRPr="00C233B2">
        <w:rPr>
          <w:rFonts w:eastAsia="Cambria"/>
        </w:rPr>
        <w:t>Project Information</w:t>
      </w:r>
      <w:bookmarkEnd w:id="7"/>
    </w:p>
    <w:p w:rsidR="00331433" w:rsidRPr="00C233B2" w:rsidRDefault="00AC7BDF" w:rsidP="00681A48">
      <w:pPr>
        <w:pStyle w:val="ListParagraph"/>
        <w:numPr>
          <w:ilvl w:val="0"/>
          <w:numId w:val="4"/>
        </w:numPr>
        <w:jc w:val="both"/>
        <w:rPr>
          <w:rFonts w:asciiTheme="majorHAnsi" w:eastAsia="Cambria" w:hAnsiTheme="majorHAnsi"/>
          <w:sz w:val="24"/>
          <w:szCs w:val="24"/>
        </w:rPr>
      </w:pPr>
      <w:r w:rsidRPr="00C233B2">
        <w:rPr>
          <w:rFonts w:asciiTheme="majorHAnsi" w:eastAsia="Cambria" w:hAnsiTheme="majorHAnsi"/>
          <w:sz w:val="24"/>
          <w:szCs w:val="24"/>
        </w:rPr>
        <w:t>Project name: Hanging Product Store</w:t>
      </w:r>
    </w:p>
    <w:p w:rsidR="00AC7BDF" w:rsidRPr="00C233B2" w:rsidRDefault="00AC7BDF" w:rsidP="00681A48">
      <w:pPr>
        <w:pStyle w:val="ListParagraph"/>
        <w:numPr>
          <w:ilvl w:val="0"/>
          <w:numId w:val="4"/>
        </w:numPr>
        <w:jc w:val="both"/>
        <w:rPr>
          <w:rFonts w:asciiTheme="majorHAnsi" w:eastAsia="Cambria" w:hAnsiTheme="majorHAnsi"/>
          <w:sz w:val="24"/>
          <w:szCs w:val="24"/>
        </w:rPr>
      </w:pPr>
      <w:r w:rsidRPr="00C233B2">
        <w:rPr>
          <w:rFonts w:asciiTheme="majorHAnsi" w:eastAsia="Cambria" w:hAnsiTheme="majorHAnsi"/>
          <w:sz w:val="24"/>
          <w:szCs w:val="24"/>
        </w:rPr>
        <w:t>Project code: HPS</w:t>
      </w:r>
    </w:p>
    <w:p w:rsidR="00AC7BDF" w:rsidRPr="00C233B2" w:rsidRDefault="00AC7BDF" w:rsidP="00681A48">
      <w:pPr>
        <w:pStyle w:val="ListParagraph"/>
        <w:numPr>
          <w:ilvl w:val="0"/>
          <w:numId w:val="4"/>
        </w:numPr>
        <w:jc w:val="both"/>
        <w:rPr>
          <w:rFonts w:asciiTheme="majorHAnsi" w:eastAsia="Cambria" w:hAnsiTheme="majorHAnsi"/>
          <w:sz w:val="24"/>
          <w:szCs w:val="24"/>
        </w:rPr>
      </w:pPr>
      <w:r w:rsidRPr="00C233B2">
        <w:rPr>
          <w:rFonts w:asciiTheme="majorHAnsi" w:eastAsia="Cambria" w:hAnsiTheme="majorHAnsi"/>
          <w:sz w:val="24"/>
          <w:szCs w:val="24"/>
        </w:rPr>
        <w:t>Product Type: Website Application</w:t>
      </w:r>
    </w:p>
    <w:p w:rsidR="00AC7BDF" w:rsidRPr="00C233B2" w:rsidRDefault="00AC7BDF" w:rsidP="00681A48">
      <w:pPr>
        <w:pStyle w:val="ListParagraph"/>
        <w:numPr>
          <w:ilvl w:val="0"/>
          <w:numId w:val="4"/>
        </w:numPr>
        <w:jc w:val="both"/>
        <w:rPr>
          <w:rFonts w:asciiTheme="majorHAnsi" w:eastAsia="Cambria" w:hAnsiTheme="majorHAnsi"/>
          <w:sz w:val="24"/>
          <w:szCs w:val="24"/>
        </w:rPr>
      </w:pPr>
      <w:r w:rsidRPr="00C233B2">
        <w:rPr>
          <w:rFonts w:asciiTheme="majorHAnsi" w:eastAsia="Cambria" w:hAnsiTheme="majorHAnsi"/>
          <w:sz w:val="24"/>
          <w:szCs w:val="24"/>
        </w:rPr>
        <w:t>Start Date: May, 11</w:t>
      </w:r>
      <w:r w:rsidRPr="00C233B2">
        <w:rPr>
          <w:rFonts w:asciiTheme="majorHAnsi" w:eastAsia="Cambria" w:hAnsiTheme="majorHAnsi"/>
          <w:sz w:val="24"/>
          <w:szCs w:val="24"/>
          <w:vertAlign w:val="superscript"/>
        </w:rPr>
        <w:t>th</w:t>
      </w:r>
      <w:r w:rsidRPr="00C233B2">
        <w:rPr>
          <w:rFonts w:asciiTheme="majorHAnsi" w:eastAsia="Cambria" w:hAnsiTheme="majorHAnsi"/>
          <w:sz w:val="24"/>
          <w:szCs w:val="24"/>
        </w:rPr>
        <w:t>, 2015</w:t>
      </w:r>
    </w:p>
    <w:p w:rsidR="00AC7BDF" w:rsidRPr="00C233B2" w:rsidRDefault="00AC7BDF" w:rsidP="00681A48">
      <w:pPr>
        <w:pStyle w:val="ListParagraph"/>
        <w:numPr>
          <w:ilvl w:val="0"/>
          <w:numId w:val="4"/>
        </w:numPr>
        <w:jc w:val="both"/>
        <w:rPr>
          <w:rFonts w:asciiTheme="majorHAnsi" w:eastAsia="Cambria" w:hAnsiTheme="majorHAnsi"/>
          <w:sz w:val="24"/>
          <w:szCs w:val="24"/>
        </w:rPr>
      </w:pPr>
      <w:r w:rsidRPr="00C233B2">
        <w:rPr>
          <w:rFonts w:asciiTheme="majorHAnsi" w:eastAsia="Cambria" w:hAnsiTheme="majorHAnsi"/>
          <w:sz w:val="24"/>
          <w:szCs w:val="24"/>
        </w:rPr>
        <w:t xml:space="preserve">End Date: </w:t>
      </w:r>
      <w:r w:rsidR="00777C65" w:rsidRPr="00C233B2">
        <w:rPr>
          <w:rFonts w:asciiTheme="majorHAnsi" w:eastAsia="Cambria" w:hAnsiTheme="majorHAnsi"/>
          <w:sz w:val="24"/>
          <w:szCs w:val="24"/>
        </w:rPr>
        <w:t>August, 28</w:t>
      </w:r>
      <w:r w:rsidR="00777C65" w:rsidRPr="00C233B2">
        <w:rPr>
          <w:rFonts w:asciiTheme="majorHAnsi" w:eastAsia="Cambria" w:hAnsiTheme="majorHAnsi"/>
          <w:sz w:val="24"/>
          <w:szCs w:val="24"/>
          <w:vertAlign w:val="superscript"/>
        </w:rPr>
        <w:t>th</w:t>
      </w:r>
      <w:r w:rsidR="00777C65" w:rsidRPr="00C233B2">
        <w:rPr>
          <w:rFonts w:asciiTheme="majorHAnsi" w:eastAsia="Cambria" w:hAnsiTheme="majorHAnsi"/>
          <w:sz w:val="24"/>
          <w:szCs w:val="24"/>
        </w:rPr>
        <w:t>, 2015</w:t>
      </w:r>
    </w:p>
    <w:p w:rsidR="00A734D4" w:rsidRPr="00C233B2" w:rsidRDefault="00A734D4" w:rsidP="00A734D4">
      <w:pPr>
        <w:pStyle w:val="Heading2"/>
        <w:rPr>
          <w:rFonts w:eastAsia="Cambria"/>
        </w:rPr>
      </w:pPr>
      <w:bookmarkStart w:id="8" w:name="_Toc419205954"/>
      <w:r w:rsidRPr="00C233B2">
        <w:rPr>
          <w:rFonts w:eastAsia="Cambria"/>
        </w:rPr>
        <w:t>Introduction</w:t>
      </w:r>
      <w:bookmarkEnd w:id="8"/>
    </w:p>
    <w:p w:rsidR="00CD57AA" w:rsidRPr="00C233B2" w:rsidRDefault="00777C65" w:rsidP="00777C65">
      <w:pPr>
        <w:ind w:left="720"/>
        <w:rPr>
          <w:rFonts w:asciiTheme="majorHAnsi" w:eastAsia="Cambria" w:hAnsiTheme="majorHAnsi"/>
          <w:sz w:val="24"/>
          <w:szCs w:val="24"/>
        </w:rPr>
      </w:pPr>
      <w:r w:rsidRPr="00C233B2">
        <w:rPr>
          <w:rFonts w:asciiTheme="majorHAnsi" w:eastAsia="Cambria" w:hAnsiTheme="majorHAnsi"/>
          <w:sz w:val="24"/>
          <w:szCs w:val="24"/>
        </w:rPr>
        <w:t>Nowadays, because of the shopping hobbit, many people are willing to buy product even they just use it once. Therefore, they probably have items hanging in their closet that they never wear again.</w:t>
      </w:r>
      <w:r w:rsidR="00CD57AA" w:rsidRPr="00C233B2">
        <w:rPr>
          <w:rFonts w:asciiTheme="majorHAnsi" w:eastAsia="Cambria" w:hAnsiTheme="majorHAnsi"/>
          <w:sz w:val="24"/>
          <w:szCs w:val="24"/>
        </w:rPr>
        <w:t xml:space="preserve"> Hence, consignment sale</w:t>
      </w:r>
      <w:r w:rsidR="00C16873" w:rsidRPr="00C233B2">
        <w:rPr>
          <w:rFonts w:asciiTheme="majorHAnsi" w:eastAsia="Cambria" w:hAnsiTheme="majorHAnsi"/>
          <w:sz w:val="24"/>
          <w:szCs w:val="24"/>
        </w:rPr>
        <w:t>s</w:t>
      </w:r>
      <w:r w:rsidR="00CD57AA" w:rsidRPr="00C233B2">
        <w:rPr>
          <w:rFonts w:asciiTheme="majorHAnsi" w:eastAsia="Cambria" w:hAnsiTheme="majorHAnsi"/>
          <w:sz w:val="24"/>
          <w:szCs w:val="24"/>
        </w:rPr>
        <w:t xml:space="preserve"> service appears.</w:t>
      </w:r>
    </w:p>
    <w:p w:rsidR="00777C65" w:rsidRPr="00C233B2" w:rsidRDefault="00CD57AA" w:rsidP="00777C65">
      <w:pPr>
        <w:ind w:left="720"/>
        <w:rPr>
          <w:rFonts w:asciiTheme="majorHAnsi" w:eastAsia="Cambria" w:hAnsiTheme="majorHAnsi"/>
          <w:sz w:val="24"/>
          <w:szCs w:val="24"/>
        </w:rPr>
      </w:pPr>
      <w:r w:rsidRPr="00C233B2">
        <w:rPr>
          <w:rFonts w:asciiTheme="majorHAnsi" w:eastAsia="Cambria" w:hAnsiTheme="majorHAnsi"/>
          <w:sz w:val="24"/>
          <w:szCs w:val="24"/>
        </w:rPr>
        <w:t>Currently, in Viet Nam, there are some consignment sale</w:t>
      </w:r>
      <w:r w:rsidR="00C16873" w:rsidRPr="00C233B2">
        <w:rPr>
          <w:rFonts w:asciiTheme="majorHAnsi" w:eastAsia="Cambria" w:hAnsiTheme="majorHAnsi"/>
          <w:sz w:val="24"/>
          <w:szCs w:val="24"/>
        </w:rPr>
        <w:t>s</w:t>
      </w:r>
      <w:r w:rsidRPr="00C233B2">
        <w:rPr>
          <w:rFonts w:asciiTheme="majorHAnsi" w:eastAsia="Cambria" w:hAnsiTheme="majorHAnsi"/>
          <w:sz w:val="24"/>
          <w:szCs w:val="24"/>
        </w:rPr>
        <w:t xml:space="preserve"> services but they are not much easy to use, many of them use manual process in daily activities.</w:t>
      </w:r>
    </w:p>
    <w:p w:rsidR="00CD57AA" w:rsidRPr="00C233B2" w:rsidRDefault="00CD57AA" w:rsidP="00777C65">
      <w:pPr>
        <w:ind w:left="720"/>
        <w:rPr>
          <w:rFonts w:asciiTheme="majorHAnsi" w:eastAsia="Cambria" w:hAnsiTheme="majorHAnsi"/>
          <w:sz w:val="24"/>
          <w:szCs w:val="24"/>
        </w:rPr>
      </w:pPr>
      <w:r w:rsidRPr="00C233B2">
        <w:rPr>
          <w:rFonts w:asciiTheme="majorHAnsi" w:hAnsiTheme="majorHAnsi" w:cstheme="majorHAnsi"/>
          <w:color w:val="000000" w:themeColor="text1"/>
          <w:sz w:val="24"/>
          <w:szCs w:val="24"/>
        </w:rPr>
        <w:t xml:space="preserve">From above mentioned reasons, this project is going to build an online system for </w:t>
      </w:r>
      <w:r w:rsidRPr="00C233B2">
        <w:rPr>
          <w:rFonts w:asciiTheme="majorHAnsi" w:hAnsiTheme="majorHAnsi" w:cstheme="majorHAnsi"/>
          <w:sz w:val="24"/>
          <w:szCs w:val="24"/>
        </w:rPr>
        <w:t>consignment sales service.</w:t>
      </w:r>
    </w:p>
    <w:p w:rsidR="00A734D4" w:rsidRPr="00C233B2" w:rsidRDefault="00A734D4" w:rsidP="00A734D4">
      <w:pPr>
        <w:pStyle w:val="Heading2"/>
        <w:rPr>
          <w:rFonts w:eastAsia="Cambria"/>
        </w:rPr>
      </w:pPr>
      <w:bookmarkStart w:id="9" w:name="_Toc419205955"/>
      <w:r w:rsidRPr="00C233B2">
        <w:rPr>
          <w:rFonts w:eastAsia="Cambria"/>
        </w:rPr>
        <w:t>Current Situation</w:t>
      </w:r>
      <w:bookmarkEnd w:id="9"/>
    </w:p>
    <w:p w:rsidR="00BE113F" w:rsidRPr="00C233B2" w:rsidRDefault="006D321C" w:rsidP="00BE113F">
      <w:pPr>
        <w:ind w:left="720"/>
        <w:jc w:val="both"/>
        <w:rPr>
          <w:rFonts w:asciiTheme="majorHAnsi" w:eastAsia="Cambria" w:hAnsiTheme="majorHAnsi"/>
          <w:sz w:val="24"/>
          <w:szCs w:val="24"/>
        </w:rPr>
      </w:pPr>
      <w:r w:rsidRPr="00C233B2">
        <w:rPr>
          <w:rFonts w:asciiTheme="majorHAnsi" w:eastAsia="Cambria" w:hAnsiTheme="majorHAnsi"/>
          <w:sz w:val="24"/>
          <w:szCs w:val="24"/>
        </w:rPr>
        <w:t>This kind of business is now becoming more popular in daily life, with variety genres of product, no capital.</w:t>
      </w:r>
      <w:r w:rsidR="005C60E7" w:rsidRPr="00C233B2">
        <w:rPr>
          <w:rFonts w:asciiTheme="majorHAnsi" w:eastAsia="Cambria" w:hAnsiTheme="majorHAnsi"/>
          <w:sz w:val="24"/>
          <w:szCs w:val="24"/>
        </w:rPr>
        <w:t xml:space="preserve"> </w:t>
      </w:r>
      <w:r w:rsidR="00C16873" w:rsidRPr="00C233B2">
        <w:rPr>
          <w:rFonts w:asciiTheme="majorHAnsi" w:eastAsia="Cambria" w:hAnsiTheme="majorHAnsi"/>
          <w:sz w:val="24"/>
          <w:szCs w:val="24"/>
        </w:rPr>
        <w:t>In other country likes US and UK, this kind of business is very successful. In Viet Name, there are some consignment sales services such as LALA-Save&amp;Share, khohanghoa.com… are running very well.</w:t>
      </w:r>
    </w:p>
    <w:p w:rsidR="00A734D4" w:rsidRPr="00C233B2" w:rsidRDefault="00A734D4" w:rsidP="00A734D4">
      <w:pPr>
        <w:pStyle w:val="Heading2"/>
        <w:rPr>
          <w:rFonts w:eastAsia="Cambria"/>
        </w:rPr>
      </w:pPr>
      <w:bookmarkStart w:id="10" w:name="_Toc419205956"/>
      <w:r w:rsidRPr="00C233B2">
        <w:rPr>
          <w:rFonts w:eastAsia="Cambria"/>
        </w:rPr>
        <w:t>Problem Definition</w:t>
      </w:r>
      <w:bookmarkEnd w:id="10"/>
    </w:p>
    <w:p w:rsidR="00C16873" w:rsidRPr="00C233B2" w:rsidRDefault="00C16873" w:rsidP="00C16873">
      <w:pPr>
        <w:ind w:left="720"/>
        <w:jc w:val="both"/>
        <w:rPr>
          <w:rFonts w:asciiTheme="majorHAnsi" w:eastAsia="Cambria" w:hAnsiTheme="majorHAnsi"/>
          <w:sz w:val="24"/>
          <w:szCs w:val="24"/>
        </w:rPr>
      </w:pPr>
      <w:bookmarkStart w:id="11" w:name="_Toc419205957"/>
      <w:r w:rsidRPr="00C233B2">
        <w:rPr>
          <w:rFonts w:asciiTheme="majorHAnsi" w:eastAsia="Cambria" w:hAnsiTheme="majorHAnsi"/>
          <w:sz w:val="24"/>
          <w:szCs w:val="24"/>
        </w:rPr>
        <w:t>There are their disadvanced:</w:t>
      </w:r>
    </w:p>
    <w:p w:rsidR="00C16873" w:rsidRPr="00C233B2" w:rsidRDefault="00C16873" w:rsidP="00C16873">
      <w:pPr>
        <w:ind w:left="720"/>
        <w:jc w:val="both"/>
        <w:rPr>
          <w:rFonts w:asciiTheme="majorHAnsi" w:eastAsia="Cambria" w:hAnsiTheme="majorHAnsi"/>
          <w:sz w:val="24"/>
          <w:szCs w:val="24"/>
        </w:rPr>
      </w:pPr>
      <w:r w:rsidRPr="00C233B2">
        <w:rPr>
          <w:rFonts w:asciiTheme="majorHAnsi" w:eastAsia="Cambria" w:hAnsiTheme="majorHAnsi"/>
          <w:sz w:val="24"/>
          <w:szCs w:val="24"/>
        </w:rPr>
        <w:t xml:space="preserve">+ LALA-Save&amp;Share: </w:t>
      </w:r>
    </w:p>
    <w:p w:rsidR="00C16873" w:rsidRPr="00C233B2" w:rsidRDefault="00C16873" w:rsidP="00C16873">
      <w:pPr>
        <w:ind w:left="720" w:firstLine="720"/>
        <w:jc w:val="both"/>
        <w:rPr>
          <w:rFonts w:asciiTheme="majorHAnsi" w:eastAsia="Cambria" w:hAnsiTheme="majorHAnsi"/>
          <w:sz w:val="24"/>
          <w:szCs w:val="24"/>
        </w:rPr>
      </w:pPr>
      <w:r w:rsidRPr="00C233B2">
        <w:rPr>
          <w:rFonts w:asciiTheme="majorHAnsi" w:eastAsia="Cambria" w:hAnsiTheme="majorHAnsi"/>
          <w:sz w:val="24"/>
          <w:szCs w:val="24"/>
        </w:rPr>
        <w:t>- Doesn’t have a website, using facebook’s fanpage to marketing.</w:t>
      </w:r>
    </w:p>
    <w:p w:rsidR="00C16873" w:rsidRPr="00C233B2" w:rsidRDefault="00C16873" w:rsidP="00C16873">
      <w:pPr>
        <w:ind w:left="720" w:firstLine="720"/>
        <w:jc w:val="both"/>
        <w:rPr>
          <w:rFonts w:asciiTheme="majorHAnsi" w:eastAsia="Cambria" w:hAnsiTheme="majorHAnsi"/>
          <w:sz w:val="24"/>
          <w:szCs w:val="24"/>
        </w:rPr>
      </w:pPr>
      <w:r w:rsidRPr="00C233B2">
        <w:rPr>
          <w:rFonts w:asciiTheme="majorHAnsi" w:eastAsia="Cambria" w:hAnsiTheme="majorHAnsi"/>
          <w:sz w:val="24"/>
          <w:szCs w:val="24"/>
        </w:rPr>
        <w:t xml:space="preserve">- </w:t>
      </w:r>
      <w:r w:rsidR="00802050" w:rsidRPr="00C233B2">
        <w:rPr>
          <w:rFonts w:asciiTheme="majorHAnsi" w:eastAsia="Cambria" w:hAnsiTheme="majorHAnsi"/>
          <w:sz w:val="24"/>
          <w:szCs w:val="24"/>
        </w:rPr>
        <w:t>Consignor has to bring their product to store (Or LALA-Save&amp;Share come to take product with fee (30.000 vnd)).</w:t>
      </w:r>
    </w:p>
    <w:p w:rsidR="00802050" w:rsidRPr="00C233B2" w:rsidRDefault="00802050" w:rsidP="00C16873">
      <w:pPr>
        <w:ind w:left="720" w:firstLine="720"/>
        <w:jc w:val="both"/>
        <w:rPr>
          <w:rFonts w:asciiTheme="majorHAnsi" w:eastAsia="Cambria" w:hAnsiTheme="majorHAnsi"/>
          <w:sz w:val="24"/>
          <w:szCs w:val="24"/>
        </w:rPr>
      </w:pPr>
      <w:r w:rsidRPr="00C233B2">
        <w:rPr>
          <w:rFonts w:asciiTheme="majorHAnsi" w:eastAsia="Cambria" w:hAnsiTheme="majorHAnsi"/>
          <w:sz w:val="24"/>
          <w:szCs w:val="24"/>
        </w:rPr>
        <w:t>- LALA-Save&amp;Share refuse product, consignor has to bring back -&gt; waste time.</w:t>
      </w:r>
    </w:p>
    <w:p w:rsidR="00802050" w:rsidRPr="00C233B2" w:rsidRDefault="00802050" w:rsidP="00C16873">
      <w:pPr>
        <w:ind w:left="720" w:firstLine="720"/>
        <w:jc w:val="both"/>
        <w:rPr>
          <w:rFonts w:asciiTheme="majorHAnsi" w:eastAsia="Cambria" w:hAnsiTheme="majorHAnsi"/>
          <w:sz w:val="24"/>
          <w:szCs w:val="24"/>
        </w:rPr>
      </w:pPr>
      <w:r w:rsidRPr="00C233B2">
        <w:rPr>
          <w:rFonts w:asciiTheme="majorHAnsi" w:eastAsia="Cambria" w:hAnsiTheme="majorHAnsi"/>
          <w:sz w:val="24"/>
          <w:szCs w:val="24"/>
        </w:rPr>
        <w:t>- Doesn’t have online payment, consignor has to come to store when product is sold.</w:t>
      </w:r>
    </w:p>
    <w:p w:rsidR="00A734D4" w:rsidRPr="00C233B2" w:rsidRDefault="00A734D4" w:rsidP="00A734D4">
      <w:pPr>
        <w:pStyle w:val="Heading2"/>
        <w:rPr>
          <w:rFonts w:eastAsia="Cambria"/>
        </w:rPr>
      </w:pPr>
      <w:r w:rsidRPr="00C233B2">
        <w:rPr>
          <w:rFonts w:eastAsia="Cambria"/>
        </w:rPr>
        <w:t>Proposed Solution</w:t>
      </w:r>
      <w:bookmarkEnd w:id="11"/>
    </w:p>
    <w:p w:rsidR="00805C02" w:rsidRPr="00C233B2" w:rsidRDefault="00805641" w:rsidP="00805C02">
      <w:pPr>
        <w:pStyle w:val="Heading3"/>
      </w:pPr>
      <w:bookmarkStart w:id="12" w:name="_Toc419205958"/>
      <w:r w:rsidRPr="00C233B2">
        <w:t>Feature functions:</w:t>
      </w:r>
      <w:bookmarkEnd w:id="12"/>
    </w:p>
    <w:p w:rsidR="00AF139E" w:rsidRPr="00F903F5" w:rsidRDefault="00F903F5" w:rsidP="00805C02">
      <w:pPr>
        <w:pStyle w:val="ListParagraph"/>
        <w:numPr>
          <w:ilvl w:val="0"/>
          <w:numId w:val="6"/>
        </w:numPr>
        <w:rPr>
          <w:rFonts w:asciiTheme="majorHAnsi" w:eastAsia="Cambria" w:hAnsiTheme="majorHAnsi"/>
          <w:sz w:val="24"/>
          <w:szCs w:val="24"/>
        </w:rPr>
      </w:pPr>
      <w:r w:rsidRPr="007C66F7">
        <w:rPr>
          <w:rFonts w:asciiTheme="majorHAnsi" w:eastAsia="Cambria" w:hAnsiTheme="majorHAnsi"/>
          <w:sz w:val="24"/>
          <w:szCs w:val="24"/>
        </w:rPr>
        <w:t>Customer can make product consignment request.</w:t>
      </w:r>
    </w:p>
    <w:p w:rsidR="00C663C8" w:rsidRPr="00C663C8" w:rsidRDefault="00F903F5" w:rsidP="00C663C8">
      <w:pPr>
        <w:pStyle w:val="ListParagraph"/>
        <w:numPr>
          <w:ilvl w:val="0"/>
          <w:numId w:val="6"/>
        </w:numPr>
        <w:rPr>
          <w:rFonts w:asciiTheme="majorHAnsi" w:eastAsia="Cambria" w:hAnsiTheme="majorHAnsi"/>
          <w:sz w:val="24"/>
          <w:szCs w:val="24"/>
        </w:rPr>
      </w:pPr>
      <w:r w:rsidRPr="007C66F7">
        <w:rPr>
          <w:rFonts w:asciiTheme="majorHAnsi" w:eastAsia="Cambria" w:hAnsiTheme="majorHAnsi"/>
          <w:sz w:val="24"/>
          <w:szCs w:val="24"/>
        </w:rPr>
        <w:t xml:space="preserve">Customer can receive notification about </w:t>
      </w:r>
      <w:r w:rsidR="00C663C8" w:rsidRPr="007C66F7">
        <w:rPr>
          <w:rFonts w:asciiTheme="majorHAnsi" w:eastAsia="Cambria" w:hAnsiTheme="majorHAnsi"/>
          <w:sz w:val="24"/>
          <w:szCs w:val="24"/>
        </w:rPr>
        <w:t>their product status.</w:t>
      </w:r>
    </w:p>
    <w:p w:rsidR="00C663C8" w:rsidRPr="00C663C8" w:rsidRDefault="00C663C8" w:rsidP="00C663C8">
      <w:pPr>
        <w:pStyle w:val="ListParagraph"/>
        <w:numPr>
          <w:ilvl w:val="0"/>
          <w:numId w:val="6"/>
        </w:numPr>
        <w:rPr>
          <w:rFonts w:asciiTheme="majorHAnsi" w:eastAsia="Cambria" w:hAnsiTheme="majorHAnsi"/>
          <w:sz w:val="24"/>
          <w:szCs w:val="24"/>
        </w:rPr>
      </w:pPr>
      <w:r w:rsidRPr="007C66F7">
        <w:rPr>
          <w:rFonts w:asciiTheme="majorHAnsi" w:eastAsia="Cambria" w:hAnsiTheme="majorHAnsi"/>
          <w:sz w:val="24"/>
          <w:szCs w:val="24"/>
        </w:rPr>
        <w:t xml:space="preserve">Customer can tracking </w:t>
      </w:r>
      <w:r w:rsidRPr="007C66F7">
        <w:rPr>
          <w:rFonts w:asciiTheme="majorHAnsi" w:eastAsia="Cambria" w:hAnsiTheme="majorHAnsi"/>
          <w:sz w:val="24"/>
          <w:szCs w:val="24"/>
        </w:rPr>
        <w:t>their product status.</w:t>
      </w:r>
    </w:p>
    <w:p w:rsidR="00F903F5" w:rsidRDefault="005022CF" w:rsidP="00805C02">
      <w:pPr>
        <w:pStyle w:val="ListParagraph"/>
        <w:numPr>
          <w:ilvl w:val="0"/>
          <w:numId w:val="6"/>
        </w:numPr>
        <w:rPr>
          <w:rFonts w:asciiTheme="majorHAnsi" w:eastAsia="Cambria" w:hAnsiTheme="majorHAnsi"/>
          <w:sz w:val="24"/>
          <w:szCs w:val="24"/>
        </w:rPr>
      </w:pPr>
      <w:r>
        <w:rPr>
          <w:rFonts w:asciiTheme="majorHAnsi" w:eastAsia="Cambria" w:hAnsiTheme="majorHAnsi"/>
          <w:sz w:val="24"/>
          <w:szCs w:val="24"/>
        </w:rPr>
        <w:t>Store o</w:t>
      </w:r>
      <w:r w:rsidR="00F903F5" w:rsidRPr="007C66F7">
        <w:rPr>
          <w:rFonts w:asciiTheme="majorHAnsi" w:eastAsia="Cambria" w:hAnsiTheme="majorHAnsi"/>
          <w:sz w:val="24"/>
          <w:szCs w:val="24"/>
        </w:rPr>
        <w:t xml:space="preserve">wner </w:t>
      </w:r>
      <w:r w:rsidR="00F903F5">
        <w:rPr>
          <w:rFonts w:asciiTheme="majorHAnsi" w:eastAsia="Cambria" w:hAnsiTheme="majorHAnsi"/>
          <w:sz w:val="24"/>
          <w:szCs w:val="24"/>
        </w:rPr>
        <w:t>can a</w:t>
      </w:r>
      <w:r w:rsidR="00F903F5" w:rsidRPr="00C233B2">
        <w:rPr>
          <w:rFonts w:asciiTheme="majorHAnsi" w:eastAsia="Cambria" w:hAnsiTheme="majorHAnsi"/>
          <w:sz w:val="24"/>
          <w:szCs w:val="24"/>
        </w:rPr>
        <w:t>dvertise their products.</w:t>
      </w:r>
    </w:p>
    <w:p w:rsidR="00F903F5" w:rsidRDefault="005022CF" w:rsidP="00805C02">
      <w:pPr>
        <w:pStyle w:val="ListParagraph"/>
        <w:numPr>
          <w:ilvl w:val="0"/>
          <w:numId w:val="6"/>
        </w:numPr>
        <w:rPr>
          <w:rFonts w:asciiTheme="majorHAnsi" w:eastAsia="Cambria" w:hAnsiTheme="majorHAnsi"/>
          <w:sz w:val="24"/>
          <w:szCs w:val="24"/>
        </w:rPr>
      </w:pPr>
      <w:r>
        <w:rPr>
          <w:rFonts w:asciiTheme="majorHAnsi" w:eastAsia="Cambria" w:hAnsiTheme="majorHAnsi"/>
          <w:sz w:val="24"/>
          <w:szCs w:val="24"/>
        </w:rPr>
        <w:lastRenderedPageBreak/>
        <w:t>Store o</w:t>
      </w:r>
      <w:r w:rsidR="00F903F5">
        <w:rPr>
          <w:rFonts w:asciiTheme="majorHAnsi" w:eastAsia="Cambria" w:hAnsiTheme="majorHAnsi"/>
          <w:sz w:val="24"/>
          <w:szCs w:val="24"/>
        </w:rPr>
        <w:t>wner can manage their products.</w:t>
      </w:r>
    </w:p>
    <w:p w:rsidR="00F903F5" w:rsidRPr="00C233B2" w:rsidRDefault="005022CF" w:rsidP="00805C02">
      <w:pPr>
        <w:pStyle w:val="ListParagraph"/>
        <w:numPr>
          <w:ilvl w:val="0"/>
          <w:numId w:val="6"/>
        </w:numPr>
        <w:rPr>
          <w:rFonts w:asciiTheme="majorHAnsi" w:eastAsia="Cambria" w:hAnsiTheme="majorHAnsi"/>
          <w:sz w:val="24"/>
          <w:szCs w:val="24"/>
        </w:rPr>
      </w:pPr>
      <w:r>
        <w:rPr>
          <w:rFonts w:asciiTheme="majorHAnsi" w:eastAsia="Cambria" w:hAnsiTheme="majorHAnsi"/>
          <w:sz w:val="24"/>
          <w:szCs w:val="24"/>
        </w:rPr>
        <w:t>Store o</w:t>
      </w:r>
      <w:r w:rsidR="00F903F5">
        <w:rPr>
          <w:rFonts w:asciiTheme="majorHAnsi" w:eastAsia="Cambria" w:hAnsiTheme="majorHAnsi"/>
          <w:sz w:val="24"/>
          <w:szCs w:val="24"/>
        </w:rPr>
        <w:t xml:space="preserve">wner can </w:t>
      </w:r>
      <w:r w:rsidR="00C663C8">
        <w:rPr>
          <w:rFonts w:asciiTheme="majorHAnsi" w:eastAsia="Cambria" w:hAnsiTheme="majorHAnsi"/>
          <w:sz w:val="24"/>
          <w:szCs w:val="24"/>
        </w:rPr>
        <w:t>have price suggestion for their product.</w:t>
      </w:r>
    </w:p>
    <w:p w:rsidR="00C663C8" w:rsidRDefault="005022CF" w:rsidP="00805C02">
      <w:pPr>
        <w:pStyle w:val="ListParagraph"/>
        <w:numPr>
          <w:ilvl w:val="0"/>
          <w:numId w:val="6"/>
        </w:numPr>
        <w:rPr>
          <w:rFonts w:asciiTheme="majorHAnsi" w:eastAsia="Cambria" w:hAnsiTheme="majorHAnsi"/>
          <w:sz w:val="24"/>
          <w:szCs w:val="24"/>
        </w:rPr>
      </w:pPr>
      <w:r>
        <w:rPr>
          <w:rFonts w:asciiTheme="majorHAnsi" w:eastAsia="Cambria" w:hAnsiTheme="majorHAnsi"/>
          <w:sz w:val="24"/>
          <w:szCs w:val="24"/>
        </w:rPr>
        <w:t>Store o</w:t>
      </w:r>
      <w:r w:rsidR="00C663C8">
        <w:rPr>
          <w:rFonts w:asciiTheme="majorHAnsi" w:eastAsia="Cambria" w:hAnsiTheme="majorHAnsi"/>
          <w:sz w:val="24"/>
          <w:szCs w:val="24"/>
        </w:rPr>
        <w:t>wner can have payment online method.</w:t>
      </w:r>
    </w:p>
    <w:p w:rsidR="00805C02" w:rsidRDefault="00C663C8" w:rsidP="00C663C8">
      <w:pPr>
        <w:pStyle w:val="ListParagraph"/>
        <w:numPr>
          <w:ilvl w:val="0"/>
          <w:numId w:val="6"/>
        </w:numPr>
        <w:rPr>
          <w:rFonts w:asciiTheme="majorHAnsi" w:eastAsia="Cambria" w:hAnsiTheme="majorHAnsi"/>
          <w:sz w:val="24"/>
          <w:szCs w:val="24"/>
        </w:rPr>
      </w:pPr>
      <w:r>
        <w:rPr>
          <w:rFonts w:asciiTheme="majorHAnsi" w:eastAsia="Cambria" w:hAnsiTheme="majorHAnsi"/>
          <w:sz w:val="24"/>
          <w:szCs w:val="24"/>
        </w:rPr>
        <w:t>S</w:t>
      </w:r>
      <w:r w:rsidR="005022CF">
        <w:rPr>
          <w:rFonts w:asciiTheme="majorHAnsi" w:eastAsia="Cambria" w:hAnsiTheme="majorHAnsi"/>
          <w:sz w:val="24"/>
          <w:szCs w:val="24"/>
        </w:rPr>
        <w:t>tore o</w:t>
      </w:r>
      <w:r>
        <w:rPr>
          <w:rFonts w:asciiTheme="majorHAnsi" w:eastAsia="Cambria" w:hAnsiTheme="majorHAnsi"/>
          <w:sz w:val="24"/>
          <w:szCs w:val="24"/>
        </w:rPr>
        <w:t>wner can tracking consigned product status.</w:t>
      </w:r>
    </w:p>
    <w:p w:rsidR="00A4639B" w:rsidRPr="00C663C8" w:rsidRDefault="005022CF" w:rsidP="00C663C8">
      <w:pPr>
        <w:pStyle w:val="ListParagraph"/>
        <w:numPr>
          <w:ilvl w:val="0"/>
          <w:numId w:val="6"/>
        </w:numPr>
        <w:rPr>
          <w:rFonts w:asciiTheme="majorHAnsi" w:eastAsia="Cambria" w:hAnsiTheme="majorHAnsi"/>
          <w:sz w:val="24"/>
          <w:szCs w:val="24"/>
        </w:rPr>
      </w:pPr>
      <w:r>
        <w:rPr>
          <w:rFonts w:asciiTheme="majorHAnsi" w:eastAsia="Cambria" w:hAnsiTheme="majorHAnsi"/>
          <w:sz w:val="24"/>
          <w:szCs w:val="24"/>
        </w:rPr>
        <w:t>Store o</w:t>
      </w:r>
      <w:r w:rsidR="00F70E0B">
        <w:rPr>
          <w:rFonts w:asciiTheme="majorHAnsi" w:eastAsia="Cambria" w:hAnsiTheme="majorHAnsi"/>
          <w:sz w:val="24"/>
          <w:szCs w:val="24"/>
        </w:rPr>
        <w:t>wner can receive notifi</w:t>
      </w:r>
      <w:r w:rsidR="00A4639B">
        <w:rPr>
          <w:rFonts w:asciiTheme="majorHAnsi" w:eastAsia="Cambria" w:hAnsiTheme="majorHAnsi"/>
          <w:sz w:val="24"/>
          <w:szCs w:val="24"/>
        </w:rPr>
        <w:t xml:space="preserve">cation about </w:t>
      </w:r>
      <w:r w:rsidR="00A4639B">
        <w:rPr>
          <w:rFonts w:asciiTheme="majorHAnsi" w:eastAsia="Cambria" w:hAnsiTheme="majorHAnsi"/>
          <w:sz w:val="24"/>
          <w:szCs w:val="24"/>
        </w:rPr>
        <w:t>consigned product status</w:t>
      </w:r>
      <w:r w:rsidR="00A4639B">
        <w:rPr>
          <w:rFonts w:asciiTheme="majorHAnsi" w:eastAsia="Cambria" w:hAnsiTheme="majorHAnsi"/>
          <w:sz w:val="24"/>
          <w:szCs w:val="24"/>
        </w:rPr>
        <w:t>.</w:t>
      </w:r>
    </w:p>
    <w:p w:rsidR="00081DC2" w:rsidRPr="00C233B2" w:rsidRDefault="004F668F" w:rsidP="00081DC2">
      <w:pPr>
        <w:pStyle w:val="Heading3"/>
      </w:pPr>
      <w:bookmarkStart w:id="13" w:name="_Toc419205959"/>
      <w:r w:rsidRPr="00C233B2">
        <w:t>Advantages and</w:t>
      </w:r>
      <w:r w:rsidR="00081DC2" w:rsidRPr="00C233B2">
        <w:t xml:space="preserve"> d</w:t>
      </w:r>
      <w:r w:rsidRPr="00C233B2">
        <w:t>isadvanates</w:t>
      </w:r>
      <w:bookmarkEnd w:id="13"/>
    </w:p>
    <w:p w:rsidR="004F668F" w:rsidRPr="00C233B2" w:rsidRDefault="00081DC2" w:rsidP="00081DC2">
      <w:pPr>
        <w:pStyle w:val="ListParagraph"/>
        <w:numPr>
          <w:ilvl w:val="1"/>
          <w:numId w:val="4"/>
        </w:numPr>
        <w:jc w:val="both"/>
        <w:rPr>
          <w:rFonts w:asciiTheme="majorHAnsi" w:eastAsia="Cambria" w:hAnsiTheme="majorHAnsi"/>
          <w:sz w:val="24"/>
          <w:szCs w:val="24"/>
        </w:rPr>
      </w:pPr>
      <w:r w:rsidRPr="00C233B2">
        <w:rPr>
          <w:rFonts w:asciiTheme="majorHAnsi" w:eastAsia="Cambria" w:hAnsiTheme="majorHAnsi"/>
          <w:sz w:val="24"/>
          <w:szCs w:val="24"/>
        </w:rPr>
        <w:t>Advantages:</w:t>
      </w:r>
    </w:p>
    <w:p w:rsidR="00B621F3" w:rsidRDefault="00895D8C" w:rsidP="00B621F3">
      <w:pPr>
        <w:pStyle w:val="TextBody"/>
        <w:numPr>
          <w:ilvl w:val="2"/>
          <w:numId w:val="4"/>
        </w:numPr>
        <w:spacing w:line="240" w:lineRule="auto"/>
        <w:jc w:val="both"/>
        <w:rPr>
          <w:rFonts w:asciiTheme="majorHAnsi" w:hAnsiTheme="majorHAnsi" w:cstheme="majorHAnsi"/>
          <w:szCs w:val="28"/>
        </w:rPr>
      </w:pPr>
      <w:r>
        <w:rPr>
          <w:rFonts w:asciiTheme="majorHAnsi" w:hAnsiTheme="majorHAnsi" w:cstheme="majorHAnsi"/>
          <w:szCs w:val="28"/>
        </w:rPr>
        <w:t xml:space="preserve">This system is easy for user to use, reduce </w:t>
      </w:r>
      <w:r w:rsidR="005022CF">
        <w:rPr>
          <w:rFonts w:asciiTheme="majorHAnsi" w:hAnsiTheme="majorHAnsi" w:cstheme="majorHAnsi"/>
          <w:szCs w:val="28"/>
        </w:rPr>
        <w:t xml:space="preserve">error in product management for store owner and </w:t>
      </w:r>
      <w:r>
        <w:rPr>
          <w:rFonts w:asciiTheme="majorHAnsi" w:hAnsiTheme="majorHAnsi" w:cstheme="majorHAnsi"/>
          <w:szCs w:val="28"/>
        </w:rPr>
        <w:t>the movement</w:t>
      </w:r>
      <w:r w:rsidR="005022CF">
        <w:rPr>
          <w:rFonts w:asciiTheme="majorHAnsi" w:hAnsiTheme="majorHAnsi" w:cstheme="majorHAnsi"/>
          <w:szCs w:val="28"/>
        </w:rPr>
        <w:t xml:space="preserve"> for customer.</w:t>
      </w:r>
    </w:p>
    <w:p w:rsidR="007C66F7" w:rsidRPr="00C233B2" w:rsidRDefault="00895D8C" w:rsidP="00B621F3">
      <w:pPr>
        <w:pStyle w:val="TextBody"/>
        <w:numPr>
          <w:ilvl w:val="2"/>
          <w:numId w:val="4"/>
        </w:numPr>
        <w:spacing w:line="240" w:lineRule="auto"/>
        <w:jc w:val="both"/>
        <w:rPr>
          <w:rFonts w:asciiTheme="majorHAnsi" w:hAnsiTheme="majorHAnsi" w:cstheme="majorHAnsi"/>
          <w:szCs w:val="28"/>
        </w:rPr>
      </w:pPr>
      <w:r w:rsidRPr="00C233B2">
        <w:rPr>
          <w:rFonts w:asciiTheme="majorHAnsi" w:hAnsiTheme="majorHAnsi" w:cstheme="majorHAnsi"/>
          <w:szCs w:val="28"/>
        </w:rPr>
        <w:t>Support price suggestion for store owner.</w:t>
      </w:r>
    </w:p>
    <w:p w:rsidR="00B621F3" w:rsidRPr="00C233B2" w:rsidRDefault="00B621F3" w:rsidP="00B621F3">
      <w:pPr>
        <w:pStyle w:val="TextBody"/>
        <w:numPr>
          <w:ilvl w:val="2"/>
          <w:numId w:val="4"/>
        </w:numPr>
        <w:spacing w:line="240" w:lineRule="auto"/>
        <w:jc w:val="both"/>
        <w:rPr>
          <w:rFonts w:asciiTheme="majorHAnsi" w:hAnsiTheme="majorHAnsi" w:cstheme="majorHAnsi"/>
          <w:szCs w:val="28"/>
        </w:rPr>
      </w:pPr>
      <w:r w:rsidRPr="00C233B2">
        <w:rPr>
          <w:rFonts w:asciiTheme="majorHAnsi" w:hAnsiTheme="majorHAnsi" w:cstheme="majorHAnsi"/>
          <w:szCs w:val="28"/>
        </w:rPr>
        <w:t>Support online payment method.</w:t>
      </w:r>
    </w:p>
    <w:p w:rsidR="00B621F3" w:rsidRPr="00C233B2" w:rsidRDefault="00B621F3" w:rsidP="00B621F3">
      <w:pPr>
        <w:pStyle w:val="TextBody"/>
        <w:numPr>
          <w:ilvl w:val="2"/>
          <w:numId w:val="4"/>
        </w:numPr>
        <w:spacing w:line="240" w:lineRule="auto"/>
        <w:jc w:val="both"/>
        <w:rPr>
          <w:rFonts w:asciiTheme="majorHAnsi" w:hAnsiTheme="majorHAnsi" w:cstheme="majorHAnsi"/>
          <w:szCs w:val="28"/>
        </w:rPr>
      </w:pPr>
      <w:r w:rsidRPr="00C233B2">
        <w:rPr>
          <w:rFonts w:asciiTheme="majorHAnsi" w:hAnsiTheme="majorHAnsi" w:cstheme="majorHAnsi"/>
          <w:szCs w:val="28"/>
        </w:rPr>
        <w:t>Support website statistics.</w:t>
      </w:r>
    </w:p>
    <w:p w:rsidR="00B621F3" w:rsidRPr="00C233B2" w:rsidRDefault="00B621F3" w:rsidP="00B621F3">
      <w:pPr>
        <w:pStyle w:val="TextBody"/>
        <w:numPr>
          <w:ilvl w:val="2"/>
          <w:numId w:val="4"/>
        </w:numPr>
        <w:spacing w:line="240" w:lineRule="auto"/>
        <w:jc w:val="both"/>
        <w:rPr>
          <w:rFonts w:asciiTheme="majorHAnsi" w:hAnsiTheme="majorHAnsi" w:cstheme="majorHAnsi"/>
          <w:szCs w:val="28"/>
        </w:rPr>
      </w:pPr>
      <w:r w:rsidRPr="00C233B2">
        <w:rPr>
          <w:rFonts w:asciiTheme="majorHAnsi" w:hAnsiTheme="majorHAnsi" w:cstheme="majorHAnsi"/>
          <w:szCs w:val="28"/>
        </w:rPr>
        <w:t>S</w:t>
      </w:r>
      <w:r w:rsidR="005022CF">
        <w:rPr>
          <w:rFonts w:asciiTheme="majorHAnsi" w:hAnsiTheme="majorHAnsi" w:cstheme="majorHAnsi"/>
          <w:szCs w:val="28"/>
        </w:rPr>
        <w:t xml:space="preserve">upport </w:t>
      </w:r>
      <w:r w:rsidR="007678BE">
        <w:rPr>
          <w:rFonts w:asciiTheme="majorHAnsi" w:eastAsia="Cambria" w:hAnsiTheme="majorHAnsi"/>
        </w:rPr>
        <w:t>notifi</w:t>
      </w:r>
      <w:r w:rsidR="00920B8D">
        <w:rPr>
          <w:rFonts w:asciiTheme="majorHAnsi" w:eastAsia="Cambria" w:hAnsiTheme="majorHAnsi"/>
        </w:rPr>
        <w:t>cation about consigned product status</w:t>
      </w:r>
      <w:r w:rsidR="00920B8D">
        <w:rPr>
          <w:rFonts w:asciiTheme="majorHAnsi" w:eastAsia="Cambria" w:hAnsiTheme="majorHAnsi"/>
        </w:rPr>
        <w:t xml:space="preserve"> for customer and store owner</w:t>
      </w:r>
      <w:r w:rsidR="005022CF">
        <w:rPr>
          <w:rFonts w:asciiTheme="majorHAnsi" w:hAnsiTheme="majorHAnsi" w:cstheme="majorHAnsi"/>
          <w:szCs w:val="28"/>
        </w:rPr>
        <w:t>.</w:t>
      </w:r>
    </w:p>
    <w:p w:rsidR="00B621F3" w:rsidRPr="00C233B2" w:rsidRDefault="005022CF" w:rsidP="00B621F3">
      <w:pPr>
        <w:pStyle w:val="TextBody"/>
        <w:numPr>
          <w:ilvl w:val="2"/>
          <w:numId w:val="4"/>
        </w:numPr>
        <w:spacing w:line="240" w:lineRule="auto"/>
        <w:jc w:val="both"/>
        <w:rPr>
          <w:rFonts w:asciiTheme="majorHAnsi" w:hAnsiTheme="majorHAnsi" w:cstheme="majorHAnsi"/>
          <w:szCs w:val="28"/>
        </w:rPr>
      </w:pPr>
      <w:r>
        <w:rPr>
          <w:rFonts w:asciiTheme="majorHAnsi" w:hAnsiTheme="majorHAnsi" w:cstheme="majorHAnsi"/>
          <w:szCs w:val="28"/>
        </w:rPr>
        <w:t>Support tracking product.</w:t>
      </w:r>
    </w:p>
    <w:p w:rsidR="00081DC2" w:rsidRPr="00C233B2" w:rsidRDefault="00081DC2" w:rsidP="00081DC2">
      <w:pPr>
        <w:pStyle w:val="ListParagraph"/>
        <w:numPr>
          <w:ilvl w:val="1"/>
          <w:numId w:val="4"/>
        </w:numPr>
        <w:jc w:val="both"/>
        <w:rPr>
          <w:rFonts w:asciiTheme="majorHAnsi" w:eastAsia="Cambria" w:hAnsiTheme="majorHAnsi"/>
          <w:sz w:val="24"/>
          <w:szCs w:val="24"/>
        </w:rPr>
      </w:pPr>
      <w:r w:rsidRPr="00C233B2">
        <w:rPr>
          <w:rFonts w:asciiTheme="majorHAnsi" w:eastAsia="Cambria" w:hAnsiTheme="majorHAnsi"/>
          <w:sz w:val="24"/>
          <w:szCs w:val="24"/>
        </w:rPr>
        <w:t>Disadvantages:</w:t>
      </w:r>
    </w:p>
    <w:p w:rsidR="00B621F3" w:rsidRPr="00C233B2" w:rsidRDefault="00B621F3" w:rsidP="00B621F3">
      <w:pPr>
        <w:pStyle w:val="TextBody"/>
        <w:numPr>
          <w:ilvl w:val="2"/>
          <w:numId w:val="4"/>
        </w:numPr>
        <w:spacing w:line="240" w:lineRule="auto"/>
        <w:jc w:val="both"/>
        <w:rPr>
          <w:rFonts w:asciiTheme="majorHAnsi" w:hAnsiTheme="majorHAnsi" w:cstheme="majorHAnsi"/>
          <w:szCs w:val="28"/>
        </w:rPr>
      </w:pPr>
      <w:r w:rsidRPr="00C233B2">
        <w:rPr>
          <w:rFonts w:asciiTheme="majorHAnsi" w:hAnsiTheme="majorHAnsi" w:cstheme="majorHAnsi"/>
          <w:szCs w:val="28"/>
        </w:rPr>
        <w:t>High price product are not support.</w:t>
      </w:r>
    </w:p>
    <w:p w:rsidR="00B00AD5" w:rsidRPr="00C233B2" w:rsidRDefault="00B621F3" w:rsidP="00B621F3">
      <w:pPr>
        <w:pStyle w:val="TextBody"/>
        <w:numPr>
          <w:ilvl w:val="2"/>
          <w:numId w:val="4"/>
        </w:numPr>
        <w:spacing w:line="240" w:lineRule="auto"/>
        <w:jc w:val="both"/>
        <w:rPr>
          <w:rFonts w:asciiTheme="majorHAnsi" w:hAnsiTheme="majorHAnsi" w:cstheme="majorHAnsi"/>
          <w:szCs w:val="28"/>
        </w:rPr>
      </w:pPr>
      <w:r w:rsidRPr="00C233B2">
        <w:rPr>
          <w:rFonts w:asciiTheme="majorHAnsi" w:hAnsiTheme="majorHAnsi" w:cstheme="majorHAnsi"/>
          <w:szCs w:val="28"/>
        </w:rPr>
        <w:t>Support only fashion product.</w:t>
      </w:r>
    </w:p>
    <w:p w:rsidR="00547B59" w:rsidRPr="00C233B2" w:rsidRDefault="00547B59" w:rsidP="00547B59">
      <w:pPr>
        <w:pStyle w:val="Heading2"/>
      </w:pPr>
      <w:bookmarkStart w:id="14" w:name="_Toc419205960"/>
      <w:r w:rsidRPr="00C233B2">
        <w:t>Functional requirement</w:t>
      </w:r>
      <w:bookmarkEnd w:id="14"/>
    </w:p>
    <w:p w:rsidR="00C233B2" w:rsidRPr="00C233B2" w:rsidRDefault="00C233B2" w:rsidP="00C233B2">
      <w:pPr>
        <w:pStyle w:val="TextBody"/>
        <w:spacing w:line="240" w:lineRule="auto"/>
        <w:ind w:left="1134"/>
        <w:jc w:val="both"/>
        <w:rPr>
          <w:rFonts w:asciiTheme="majorHAnsi" w:hAnsiTheme="majorHAnsi" w:cstheme="majorHAnsi"/>
        </w:rPr>
      </w:pPr>
      <w:r w:rsidRPr="00C233B2">
        <w:rPr>
          <w:rFonts w:asciiTheme="majorHAnsi" w:hAnsiTheme="majorHAnsi" w:cstheme="majorHAnsi"/>
        </w:rPr>
        <w:t>Function requirements of the system are listed as below:</w:t>
      </w:r>
    </w:p>
    <w:p w:rsidR="00C233B2" w:rsidRPr="00C233B2" w:rsidRDefault="00C233B2" w:rsidP="00C233B2">
      <w:pPr>
        <w:pStyle w:val="TextBody"/>
        <w:numPr>
          <w:ilvl w:val="0"/>
          <w:numId w:val="7"/>
        </w:numPr>
        <w:spacing w:line="240" w:lineRule="auto"/>
        <w:ind w:left="1843"/>
        <w:jc w:val="both"/>
        <w:rPr>
          <w:rFonts w:asciiTheme="majorHAnsi" w:hAnsiTheme="majorHAnsi" w:cstheme="majorHAnsi"/>
        </w:rPr>
      </w:pPr>
      <w:r w:rsidRPr="00C233B2">
        <w:rPr>
          <w:rFonts w:asciiTheme="majorHAnsi" w:hAnsiTheme="majorHAnsi" w:cstheme="majorHAnsi"/>
        </w:rPr>
        <w:t>Account management</w:t>
      </w:r>
    </w:p>
    <w:p w:rsidR="00C233B2" w:rsidRPr="00C233B2" w:rsidRDefault="00C233B2" w:rsidP="00C233B2">
      <w:pPr>
        <w:pStyle w:val="TextBody"/>
        <w:numPr>
          <w:ilvl w:val="0"/>
          <w:numId w:val="7"/>
        </w:numPr>
        <w:spacing w:line="240" w:lineRule="auto"/>
        <w:ind w:left="1843"/>
        <w:jc w:val="both"/>
        <w:rPr>
          <w:rFonts w:asciiTheme="majorHAnsi" w:hAnsiTheme="majorHAnsi" w:cstheme="majorHAnsi"/>
        </w:rPr>
      </w:pPr>
      <w:r w:rsidRPr="00C233B2">
        <w:rPr>
          <w:rFonts w:asciiTheme="majorHAnsi" w:hAnsiTheme="majorHAnsi" w:cstheme="majorHAnsi"/>
        </w:rPr>
        <w:t>Advantage product searching</w:t>
      </w:r>
    </w:p>
    <w:p w:rsidR="00C233B2" w:rsidRPr="00C233B2" w:rsidRDefault="00C233B2" w:rsidP="00C233B2">
      <w:pPr>
        <w:pStyle w:val="TextBody"/>
        <w:numPr>
          <w:ilvl w:val="0"/>
          <w:numId w:val="7"/>
        </w:numPr>
        <w:spacing w:line="240" w:lineRule="auto"/>
        <w:ind w:left="1843"/>
        <w:jc w:val="both"/>
        <w:rPr>
          <w:rFonts w:asciiTheme="majorHAnsi" w:hAnsiTheme="majorHAnsi" w:cstheme="majorHAnsi"/>
        </w:rPr>
      </w:pPr>
      <w:r w:rsidRPr="00C233B2">
        <w:rPr>
          <w:rFonts w:asciiTheme="majorHAnsi" w:hAnsiTheme="majorHAnsi" w:cstheme="majorHAnsi"/>
          <w:szCs w:val="28"/>
        </w:rPr>
        <w:t>Price suggestion</w:t>
      </w:r>
    </w:p>
    <w:p w:rsidR="00C233B2" w:rsidRPr="00C233B2" w:rsidRDefault="00C233B2" w:rsidP="00C233B2">
      <w:pPr>
        <w:pStyle w:val="TextBody"/>
        <w:numPr>
          <w:ilvl w:val="0"/>
          <w:numId w:val="7"/>
        </w:numPr>
        <w:spacing w:line="240" w:lineRule="auto"/>
        <w:ind w:left="1843"/>
        <w:jc w:val="both"/>
        <w:rPr>
          <w:rFonts w:asciiTheme="majorHAnsi" w:hAnsiTheme="majorHAnsi" w:cstheme="majorHAnsi"/>
        </w:rPr>
      </w:pPr>
      <w:r w:rsidRPr="00C233B2">
        <w:rPr>
          <w:rFonts w:asciiTheme="majorHAnsi" w:hAnsiTheme="majorHAnsi" w:cstheme="majorHAnsi"/>
        </w:rPr>
        <w:t>Online payment method</w:t>
      </w:r>
    </w:p>
    <w:p w:rsidR="00C233B2" w:rsidRPr="00C233B2" w:rsidRDefault="00C233B2" w:rsidP="00C233B2">
      <w:pPr>
        <w:pStyle w:val="TextBody"/>
        <w:numPr>
          <w:ilvl w:val="0"/>
          <w:numId w:val="7"/>
        </w:numPr>
        <w:spacing w:line="240" w:lineRule="auto"/>
        <w:ind w:left="1843"/>
        <w:jc w:val="both"/>
        <w:rPr>
          <w:rFonts w:asciiTheme="majorHAnsi" w:hAnsiTheme="majorHAnsi" w:cstheme="majorHAnsi"/>
        </w:rPr>
      </w:pPr>
      <w:r w:rsidRPr="00C233B2">
        <w:rPr>
          <w:rFonts w:asciiTheme="majorHAnsi" w:hAnsiTheme="majorHAnsi" w:cstheme="majorHAnsi"/>
        </w:rPr>
        <w:t>Website’s statistics handler</w:t>
      </w:r>
    </w:p>
    <w:p w:rsidR="00C233B2" w:rsidRDefault="00C233B2" w:rsidP="00C233B2">
      <w:pPr>
        <w:pStyle w:val="TextBody"/>
        <w:numPr>
          <w:ilvl w:val="0"/>
          <w:numId w:val="7"/>
        </w:numPr>
        <w:spacing w:line="240" w:lineRule="auto"/>
        <w:ind w:left="1843"/>
        <w:rPr>
          <w:rFonts w:asciiTheme="majorHAnsi" w:hAnsiTheme="majorHAnsi" w:cstheme="majorHAnsi"/>
        </w:rPr>
      </w:pPr>
      <w:r w:rsidRPr="00C233B2">
        <w:rPr>
          <w:rFonts w:asciiTheme="majorHAnsi" w:hAnsiTheme="majorHAnsi" w:cstheme="majorHAnsi"/>
        </w:rPr>
        <w:t>Product items management</w:t>
      </w:r>
    </w:p>
    <w:p w:rsidR="00F70E0B" w:rsidRPr="00C233B2" w:rsidRDefault="00F70E0B" w:rsidP="00C233B2">
      <w:pPr>
        <w:pStyle w:val="TextBody"/>
        <w:numPr>
          <w:ilvl w:val="0"/>
          <w:numId w:val="7"/>
        </w:numPr>
        <w:spacing w:line="240" w:lineRule="auto"/>
        <w:ind w:left="1843"/>
        <w:rPr>
          <w:rFonts w:asciiTheme="majorHAnsi" w:hAnsiTheme="majorHAnsi" w:cstheme="majorHAnsi"/>
        </w:rPr>
      </w:pPr>
      <w:r>
        <w:rPr>
          <w:rFonts w:asciiTheme="majorHAnsi" w:hAnsiTheme="majorHAnsi" w:cstheme="majorHAnsi"/>
        </w:rPr>
        <w:t xml:space="preserve">Product </w:t>
      </w:r>
      <w:r w:rsidR="004973DC">
        <w:rPr>
          <w:rFonts w:asciiTheme="majorHAnsi" w:hAnsiTheme="majorHAnsi" w:cstheme="majorHAnsi"/>
        </w:rPr>
        <w:t xml:space="preserve">status </w:t>
      </w:r>
      <w:bookmarkStart w:id="15" w:name="_GoBack"/>
      <w:bookmarkEnd w:id="15"/>
      <w:r>
        <w:rPr>
          <w:rFonts w:asciiTheme="majorHAnsi" w:hAnsiTheme="majorHAnsi" w:cstheme="majorHAnsi"/>
        </w:rPr>
        <w:t>notification.</w:t>
      </w:r>
    </w:p>
    <w:p w:rsidR="00547B59" w:rsidRPr="00C233B2" w:rsidRDefault="00547B59" w:rsidP="00547B59">
      <w:pPr>
        <w:pStyle w:val="Heading2"/>
      </w:pPr>
      <w:bookmarkStart w:id="16" w:name="_Toc419205964"/>
      <w:r w:rsidRPr="00C233B2">
        <w:t>Role and Responsibility</w:t>
      </w:r>
      <w:bookmarkEnd w:id="16"/>
    </w:p>
    <w:tbl>
      <w:tblPr>
        <w:tblStyle w:val="PlainTable1"/>
        <w:tblW w:w="9450" w:type="dxa"/>
        <w:tblLayout w:type="fixed"/>
        <w:tblLook w:val="04A0" w:firstRow="1" w:lastRow="0" w:firstColumn="1" w:lastColumn="0" w:noHBand="0" w:noVBand="1"/>
      </w:tblPr>
      <w:tblGrid>
        <w:gridCol w:w="540"/>
        <w:gridCol w:w="2250"/>
        <w:gridCol w:w="1980"/>
        <w:gridCol w:w="1260"/>
        <w:gridCol w:w="3420"/>
      </w:tblGrid>
      <w:tr w:rsidR="00547B59" w:rsidRPr="00C233B2" w:rsidTr="00BE7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47B59" w:rsidRPr="00C233B2" w:rsidRDefault="00547B59" w:rsidP="00547B59">
            <w:pPr>
              <w:rPr>
                <w:rFonts w:asciiTheme="majorHAnsi" w:hAnsiTheme="majorHAnsi"/>
                <w:sz w:val="24"/>
                <w:szCs w:val="24"/>
              </w:rPr>
            </w:pPr>
            <w:r w:rsidRPr="00C233B2">
              <w:rPr>
                <w:rFonts w:asciiTheme="majorHAnsi" w:hAnsiTheme="majorHAnsi"/>
                <w:sz w:val="24"/>
                <w:szCs w:val="24"/>
              </w:rPr>
              <w:t>No</w:t>
            </w:r>
          </w:p>
        </w:tc>
        <w:tc>
          <w:tcPr>
            <w:tcW w:w="2250" w:type="dxa"/>
          </w:tcPr>
          <w:p w:rsidR="00547B59" w:rsidRPr="00C233B2" w:rsidRDefault="00547B59" w:rsidP="00547B59">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C233B2">
              <w:rPr>
                <w:rFonts w:asciiTheme="majorHAnsi" w:hAnsiTheme="majorHAnsi"/>
                <w:sz w:val="24"/>
                <w:szCs w:val="24"/>
              </w:rPr>
              <w:t>Full Name</w:t>
            </w:r>
          </w:p>
        </w:tc>
        <w:tc>
          <w:tcPr>
            <w:tcW w:w="1980" w:type="dxa"/>
          </w:tcPr>
          <w:p w:rsidR="00547B59" w:rsidRPr="00C233B2" w:rsidRDefault="00547B59" w:rsidP="00547B59">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C233B2">
              <w:rPr>
                <w:rFonts w:asciiTheme="majorHAnsi" w:hAnsiTheme="majorHAnsi"/>
                <w:sz w:val="24"/>
                <w:szCs w:val="24"/>
              </w:rPr>
              <w:t>Role</w:t>
            </w:r>
          </w:p>
        </w:tc>
        <w:tc>
          <w:tcPr>
            <w:tcW w:w="1260" w:type="dxa"/>
          </w:tcPr>
          <w:p w:rsidR="00547B59" w:rsidRPr="00C233B2" w:rsidRDefault="00547B59" w:rsidP="00547B59">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C233B2">
              <w:rPr>
                <w:rFonts w:asciiTheme="majorHAnsi" w:hAnsiTheme="majorHAnsi"/>
                <w:sz w:val="24"/>
                <w:szCs w:val="24"/>
              </w:rPr>
              <w:t>Position</w:t>
            </w:r>
          </w:p>
        </w:tc>
        <w:tc>
          <w:tcPr>
            <w:tcW w:w="3420" w:type="dxa"/>
          </w:tcPr>
          <w:p w:rsidR="00547B59" w:rsidRPr="00C233B2" w:rsidRDefault="00547B59" w:rsidP="00547B59">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C233B2">
              <w:rPr>
                <w:rFonts w:asciiTheme="majorHAnsi" w:hAnsiTheme="majorHAnsi"/>
                <w:sz w:val="24"/>
                <w:szCs w:val="24"/>
              </w:rPr>
              <w:t>Contact</w:t>
            </w:r>
          </w:p>
        </w:tc>
      </w:tr>
      <w:tr w:rsidR="00547B59" w:rsidRPr="00C233B2" w:rsidTr="00BE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47B59" w:rsidRPr="00C233B2" w:rsidRDefault="00547B59" w:rsidP="00547B59">
            <w:pPr>
              <w:rPr>
                <w:rFonts w:asciiTheme="majorHAnsi" w:hAnsiTheme="majorHAnsi"/>
                <w:sz w:val="24"/>
                <w:szCs w:val="24"/>
              </w:rPr>
            </w:pPr>
            <w:r w:rsidRPr="00C233B2">
              <w:rPr>
                <w:rFonts w:asciiTheme="majorHAnsi" w:hAnsiTheme="majorHAnsi"/>
                <w:sz w:val="24"/>
                <w:szCs w:val="24"/>
              </w:rPr>
              <w:t>1</w:t>
            </w:r>
          </w:p>
        </w:tc>
        <w:tc>
          <w:tcPr>
            <w:tcW w:w="225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98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26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342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547B59" w:rsidRPr="00C233B2" w:rsidTr="00BE7419">
        <w:tc>
          <w:tcPr>
            <w:cnfStyle w:val="001000000000" w:firstRow="0" w:lastRow="0" w:firstColumn="1" w:lastColumn="0" w:oddVBand="0" w:evenVBand="0" w:oddHBand="0" w:evenHBand="0" w:firstRowFirstColumn="0" w:firstRowLastColumn="0" w:lastRowFirstColumn="0" w:lastRowLastColumn="0"/>
            <w:tcW w:w="540" w:type="dxa"/>
          </w:tcPr>
          <w:p w:rsidR="00547B59" w:rsidRPr="00C233B2" w:rsidRDefault="00547B59" w:rsidP="00547B59">
            <w:pPr>
              <w:rPr>
                <w:rFonts w:asciiTheme="majorHAnsi" w:hAnsiTheme="majorHAnsi"/>
                <w:sz w:val="24"/>
                <w:szCs w:val="24"/>
              </w:rPr>
            </w:pPr>
            <w:r w:rsidRPr="00C233B2">
              <w:rPr>
                <w:rFonts w:asciiTheme="majorHAnsi" w:hAnsiTheme="majorHAnsi"/>
                <w:sz w:val="24"/>
                <w:szCs w:val="24"/>
              </w:rPr>
              <w:t>2</w:t>
            </w:r>
          </w:p>
        </w:tc>
        <w:tc>
          <w:tcPr>
            <w:tcW w:w="225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98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26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342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547B59" w:rsidRPr="00C233B2" w:rsidTr="00BE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47B59" w:rsidRPr="00C233B2" w:rsidRDefault="00547B59" w:rsidP="00547B59">
            <w:pPr>
              <w:rPr>
                <w:rFonts w:asciiTheme="majorHAnsi" w:hAnsiTheme="majorHAnsi"/>
                <w:sz w:val="24"/>
                <w:szCs w:val="24"/>
              </w:rPr>
            </w:pPr>
            <w:r w:rsidRPr="00C233B2">
              <w:rPr>
                <w:rFonts w:asciiTheme="majorHAnsi" w:hAnsiTheme="majorHAnsi"/>
                <w:sz w:val="24"/>
                <w:szCs w:val="24"/>
              </w:rPr>
              <w:t>3</w:t>
            </w:r>
          </w:p>
        </w:tc>
        <w:tc>
          <w:tcPr>
            <w:tcW w:w="225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98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26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342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547B59" w:rsidRPr="00C233B2" w:rsidTr="00BE7419">
        <w:tc>
          <w:tcPr>
            <w:cnfStyle w:val="001000000000" w:firstRow="0" w:lastRow="0" w:firstColumn="1" w:lastColumn="0" w:oddVBand="0" w:evenVBand="0" w:oddHBand="0" w:evenHBand="0" w:firstRowFirstColumn="0" w:firstRowLastColumn="0" w:lastRowFirstColumn="0" w:lastRowLastColumn="0"/>
            <w:tcW w:w="540" w:type="dxa"/>
          </w:tcPr>
          <w:p w:rsidR="00547B59" w:rsidRPr="00C233B2" w:rsidRDefault="00547B59" w:rsidP="00547B59">
            <w:pPr>
              <w:rPr>
                <w:rFonts w:asciiTheme="majorHAnsi" w:hAnsiTheme="majorHAnsi"/>
                <w:sz w:val="24"/>
                <w:szCs w:val="24"/>
              </w:rPr>
            </w:pPr>
            <w:r w:rsidRPr="00C233B2">
              <w:rPr>
                <w:rFonts w:asciiTheme="majorHAnsi" w:hAnsiTheme="majorHAnsi"/>
                <w:sz w:val="24"/>
                <w:szCs w:val="24"/>
              </w:rPr>
              <w:t>4</w:t>
            </w:r>
          </w:p>
        </w:tc>
        <w:tc>
          <w:tcPr>
            <w:tcW w:w="225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98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26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3420" w:type="dxa"/>
          </w:tcPr>
          <w:p w:rsidR="00547B59" w:rsidRPr="00C233B2" w:rsidRDefault="00547B59" w:rsidP="00547B5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547B59" w:rsidRPr="00C233B2" w:rsidTr="00BE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47B59" w:rsidRPr="00C233B2" w:rsidRDefault="00547B59" w:rsidP="00547B59">
            <w:pPr>
              <w:rPr>
                <w:rFonts w:asciiTheme="majorHAnsi" w:hAnsiTheme="majorHAnsi"/>
                <w:sz w:val="24"/>
                <w:szCs w:val="24"/>
              </w:rPr>
            </w:pPr>
            <w:r w:rsidRPr="00C233B2">
              <w:rPr>
                <w:rFonts w:asciiTheme="majorHAnsi" w:hAnsiTheme="majorHAnsi"/>
                <w:sz w:val="24"/>
                <w:szCs w:val="24"/>
              </w:rPr>
              <w:t>5</w:t>
            </w:r>
          </w:p>
        </w:tc>
        <w:tc>
          <w:tcPr>
            <w:tcW w:w="225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98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126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3420" w:type="dxa"/>
          </w:tcPr>
          <w:p w:rsidR="00547B59" w:rsidRPr="00C233B2" w:rsidRDefault="00547B59" w:rsidP="00547B5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bl>
    <w:p w:rsidR="0019366B" w:rsidRPr="00C233B2" w:rsidRDefault="0019366B" w:rsidP="0019366B">
      <w:pPr>
        <w:jc w:val="center"/>
        <w:rPr>
          <w:rFonts w:asciiTheme="majorHAnsi" w:hAnsiTheme="majorHAnsi"/>
          <w:b/>
          <w:sz w:val="24"/>
          <w:szCs w:val="24"/>
        </w:rPr>
      </w:pPr>
    </w:p>
    <w:p w:rsidR="00547B59" w:rsidRPr="00C233B2" w:rsidRDefault="0019366B" w:rsidP="0019366B">
      <w:pPr>
        <w:pStyle w:val="Subtitle"/>
      </w:pPr>
      <w:r w:rsidRPr="00C233B2">
        <w:t xml:space="preserve">Table 1: Roles and Responsibility  </w:t>
      </w:r>
    </w:p>
    <w:p w:rsidR="00547B59" w:rsidRPr="00C233B2" w:rsidRDefault="00547B59" w:rsidP="00547B59">
      <w:pPr>
        <w:rPr>
          <w:rFonts w:asciiTheme="majorHAnsi" w:hAnsiTheme="majorHAnsi"/>
        </w:rPr>
      </w:pPr>
    </w:p>
    <w:p w:rsidR="00547B59" w:rsidRPr="00C233B2" w:rsidRDefault="00547B59" w:rsidP="00547B59">
      <w:pPr>
        <w:rPr>
          <w:rFonts w:asciiTheme="majorHAnsi" w:eastAsia="Cambria" w:hAnsiTheme="majorHAnsi"/>
          <w:sz w:val="24"/>
          <w:szCs w:val="24"/>
        </w:rPr>
      </w:pPr>
    </w:p>
    <w:p w:rsidR="008F4DA7" w:rsidRPr="00C233B2" w:rsidRDefault="008F4DA7" w:rsidP="00B00AD5">
      <w:pPr>
        <w:rPr>
          <w:rFonts w:asciiTheme="majorHAnsi" w:eastAsia="Cambria" w:hAnsiTheme="majorHAnsi"/>
          <w:sz w:val="26"/>
          <w:szCs w:val="26"/>
        </w:rPr>
      </w:pPr>
      <w:r w:rsidRPr="00C233B2">
        <w:rPr>
          <w:rFonts w:asciiTheme="majorHAnsi" w:eastAsia="Cambria" w:hAnsiTheme="majorHAnsi"/>
          <w:sz w:val="26"/>
          <w:szCs w:val="26"/>
        </w:rPr>
        <w:t xml:space="preserve"> </w:t>
      </w:r>
    </w:p>
    <w:p w:rsidR="00B00AD5" w:rsidRPr="00C233B2" w:rsidRDefault="00B00AD5" w:rsidP="00B00AD5">
      <w:pPr>
        <w:rPr>
          <w:rFonts w:asciiTheme="majorHAnsi" w:eastAsia="Cambria" w:hAnsiTheme="majorHAnsi"/>
          <w:sz w:val="26"/>
          <w:szCs w:val="26"/>
        </w:rPr>
      </w:pPr>
    </w:p>
    <w:p w:rsidR="008F4DA7" w:rsidRPr="00C233B2" w:rsidRDefault="008F4DA7" w:rsidP="00B00AD5">
      <w:pPr>
        <w:ind w:left="1080"/>
        <w:rPr>
          <w:rFonts w:asciiTheme="majorHAnsi" w:eastAsia="Cambria" w:hAnsiTheme="majorHAnsi"/>
          <w:sz w:val="26"/>
          <w:szCs w:val="26"/>
        </w:rPr>
      </w:pPr>
    </w:p>
    <w:p w:rsidR="00805641" w:rsidRPr="00C233B2" w:rsidRDefault="00805641" w:rsidP="00805641">
      <w:pPr>
        <w:pStyle w:val="ListParagraph"/>
        <w:rPr>
          <w:rFonts w:asciiTheme="majorHAnsi" w:eastAsia="Cambria" w:hAnsiTheme="majorHAnsi"/>
          <w:sz w:val="26"/>
          <w:szCs w:val="26"/>
        </w:rPr>
      </w:pPr>
    </w:p>
    <w:sectPr w:rsidR="00805641" w:rsidRPr="00C233B2" w:rsidSect="005107E3">
      <w:footerReference w:type="default" r:id="rId10"/>
      <w:pgSz w:w="11920" w:h="16840"/>
      <w:pgMar w:top="1418" w:right="1134" w:bottom="1418" w:left="1985" w:header="0" w:footer="28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F4D" w:rsidRDefault="00C71F4D">
      <w:r>
        <w:separator/>
      </w:r>
    </w:p>
  </w:endnote>
  <w:endnote w:type="continuationSeparator" w:id="0">
    <w:p w:rsidR="00C71F4D" w:rsidRDefault="00C71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86F" w:rsidRDefault="00EC286F">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86F" w:rsidRDefault="00C71F4D">
    <w:pPr>
      <w:spacing w:line="200" w:lineRule="exact"/>
    </w:pPr>
    <w:r>
      <w:rPr>
        <w:noProof/>
      </w:rPr>
      <w:pict>
        <v:shapetype id="_x0000_t202" coordsize="21600,21600" o:spt="202" path="m,l,21600r21600,l21600,xe">
          <v:stroke joinstyle="miter"/>
          <v:path gradientshapeok="t" o:connecttype="rect"/>
        </v:shapetype>
        <v:shape id="Text Box 13" o:spid="_x0000_s2050"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style="mso-next-textbox:#Text Box 13" inset="0,0,0,0">
            <w:txbxContent>
              <w:tbl>
                <w:tblPr>
                  <w:tblW w:w="5000" w:type="pct"/>
                  <w:tblCellMar>
                    <w:left w:w="0" w:type="dxa"/>
                    <w:right w:w="0" w:type="dxa"/>
                  </w:tblCellMar>
                  <w:tblLook w:val="04A0" w:firstRow="1" w:lastRow="0" w:firstColumn="1" w:lastColumn="0" w:noHBand="0" w:noVBand="1"/>
                </w:tblPr>
                <w:tblGrid>
                  <w:gridCol w:w="176"/>
                  <w:gridCol w:w="8194"/>
                  <w:gridCol w:w="441"/>
                </w:tblGrid>
                <w:tr w:rsidR="008541A5">
                  <w:trPr>
                    <w:trHeight w:hRule="exact" w:val="360"/>
                  </w:trPr>
                  <w:tc>
                    <w:tcPr>
                      <w:tcW w:w="100" w:type="pct"/>
                      <w:shd w:val="clear" w:color="auto" w:fill="4F81BD" w:themeFill="accent1"/>
                      <w:vAlign w:val="center"/>
                    </w:tcPr>
                    <w:p w:rsidR="008541A5" w:rsidRDefault="008541A5">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8541A5" w:rsidRDefault="008541A5">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8541A5" w:rsidRDefault="008541A5">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973DC">
                        <w:rPr>
                          <w:noProof/>
                          <w:color w:val="FFFFFF" w:themeColor="background1"/>
                        </w:rPr>
                        <w:t>9</w:t>
                      </w:r>
                      <w:r>
                        <w:rPr>
                          <w:noProof/>
                          <w:color w:val="FFFFFF" w:themeColor="background1"/>
                        </w:rPr>
                        <w:fldChar w:fldCharType="end"/>
                      </w:r>
                    </w:p>
                  </w:tc>
                </w:tr>
              </w:tbl>
              <w:p w:rsidR="008541A5" w:rsidRDefault="008541A5">
                <w:pPr>
                  <w:pStyle w:val="NoSpacing"/>
                </w:pPr>
              </w:p>
            </w:txbxContent>
          </v:textbox>
          <w10:wrap type="topAndBottom"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F4D" w:rsidRDefault="00C71F4D">
      <w:r>
        <w:separator/>
      </w:r>
    </w:p>
  </w:footnote>
  <w:footnote w:type="continuationSeparator" w:id="0">
    <w:p w:rsidR="00C71F4D" w:rsidRDefault="00C71F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498A"/>
    <w:multiLevelType w:val="multilevel"/>
    <w:tmpl w:val="B96E3EE6"/>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93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52B6A9D"/>
    <w:multiLevelType w:val="hybridMultilevel"/>
    <w:tmpl w:val="291CA21A"/>
    <w:lvl w:ilvl="0" w:tplc="5EE4AE1E">
      <w:numFmt w:val="bullet"/>
      <w:pStyle w:val="GachDauDong"/>
      <w:lvlText w:val="-"/>
      <w:lvlJc w:val="left"/>
      <w:pPr>
        <w:ind w:left="2622" w:hanging="360"/>
      </w:pPr>
      <w:rPr>
        <w:rFonts w:ascii="Cambria" w:eastAsia="Cambria" w:hAnsi="Cambria" w:cs="Cambria" w:hint="default"/>
      </w:rPr>
    </w:lvl>
    <w:lvl w:ilvl="1" w:tplc="04090003">
      <w:start w:val="1"/>
      <w:numFmt w:val="bullet"/>
      <w:lvlText w:val="o"/>
      <w:lvlJc w:val="left"/>
      <w:pPr>
        <w:ind w:left="3342" w:hanging="360"/>
      </w:pPr>
      <w:rPr>
        <w:rFonts w:ascii="Courier New" w:hAnsi="Courier New" w:cs="Courier New" w:hint="default"/>
      </w:rPr>
    </w:lvl>
    <w:lvl w:ilvl="2" w:tplc="04090005" w:tentative="1">
      <w:start w:val="1"/>
      <w:numFmt w:val="bullet"/>
      <w:lvlText w:val=""/>
      <w:lvlJc w:val="left"/>
      <w:pPr>
        <w:ind w:left="4062" w:hanging="360"/>
      </w:pPr>
      <w:rPr>
        <w:rFonts w:ascii="Wingdings" w:hAnsi="Wingdings" w:hint="default"/>
      </w:rPr>
    </w:lvl>
    <w:lvl w:ilvl="3" w:tplc="04090001" w:tentative="1">
      <w:start w:val="1"/>
      <w:numFmt w:val="bullet"/>
      <w:lvlText w:val=""/>
      <w:lvlJc w:val="left"/>
      <w:pPr>
        <w:ind w:left="4782" w:hanging="360"/>
      </w:pPr>
      <w:rPr>
        <w:rFonts w:ascii="Symbol" w:hAnsi="Symbol" w:hint="default"/>
      </w:rPr>
    </w:lvl>
    <w:lvl w:ilvl="4" w:tplc="04090003" w:tentative="1">
      <w:start w:val="1"/>
      <w:numFmt w:val="bullet"/>
      <w:lvlText w:val="o"/>
      <w:lvlJc w:val="left"/>
      <w:pPr>
        <w:ind w:left="5502" w:hanging="360"/>
      </w:pPr>
      <w:rPr>
        <w:rFonts w:ascii="Courier New" w:hAnsi="Courier New" w:cs="Courier New" w:hint="default"/>
      </w:rPr>
    </w:lvl>
    <w:lvl w:ilvl="5" w:tplc="04090005" w:tentative="1">
      <w:start w:val="1"/>
      <w:numFmt w:val="bullet"/>
      <w:lvlText w:val=""/>
      <w:lvlJc w:val="left"/>
      <w:pPr>
        <w:ind w:left="6222" w:hanging="360"/>
      </w:pPr>
      <w:rPr>
        <w:rFonts w:ascii="Wingdings" w:hAnsi="Wingdings" w:hint="default"/>
      </w:rPr>
    </w:lvl>
    <w:lvl w:ilvl="6" w:tplc="04090001" w:tentative="1">
      <w:start w:val="1"/>
      <w:numFmt w:val="bullet"/>
      <w:lvlText w:val=""/>
      <w:lvlJc w:val="left"/>
      <w:pPr>
        <w:ind w:left="6942" w:hanging="360"/>
      </w:pPr>
      <w:rPr>
        <w:rFonts w:ascii="Symbol" w:hAnsi="Symbol" w:hint="default"/>
      </w:rPr>
    </w:lvl>
    <w:lvl w:ilvl="7" w:tplc="04090003" w:tentative="1">
      <w:start w:val="1"/>
      <w:numFmt w:val="bullet"/>
      <w:lvlText w:val="o"/>
      <w:lvlJc w:val="left"/>
      <w:pPr>
        <w:ind w:left="7662" w:hanging="360"/>
      </w:pPr>
      <w:rPr>
        <w:rFonts w:ascii="Courier New" w:hAnsi="Courier New" w:cs="Courier New" w:hint="default"/>
      </w:rPr>
    </w:lvl>
    <w:lvl w:ilvl="8" w:tplc="04090005" w:tentative="1">
      <w:start w:val="1"/>
      <w:numFmt w:val="bullet"/>
      <w:lvlText w:val=""/>
      <w:lvlJc w:val="left"/>
      <w:pPr>
        <w:ind w:left="8382" w:hanging="360"/>
      </w:pPr>
      <w:rPr>
        <w:rFonts w:ascii="Wingdings" w:hAnsi="Wingdings" w:hint="default"/>
      </w:rPr>
    </w:lvl>
  </w:abstractNum>
  <w:abstractNum w:abstractNumId="2">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A691EA0"/>
    <w:multiLevelType w:val="hybridMultilevel"/>
    <w:tmpl w:val="ABE64B9A"/>
    <w:lvl w:ilvl="0" w:tplc="04090005">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
    <w:nsid w:val="64316EBC"/>
    <w:multiLevelType w:val="hybridMultilevel"/>
    <w:tmpl w:val="31F03EF6"/>
    <w:lvl w:ilvl="0" w:tplc="79AEA332">
      <w:numFmt w:val="bullet"/>
      <w:lvlText w:val="-"/>
      <w:lvlJc w:val="left"/>
      <w:pPr>
        <w:ind w:left="720" w:hanging="360"/>
      </w:pPr>
      <w:rPr>
        <w:rFonts w:ascii="Cambria" w:eastAsia="Cambria" w:hAnsi="Cambria" w:cs="Times New Roman" w:hint="default"/>
      </w:rPr>
    </w:lvl>
    <w:lvl w:ilvl="1" w:tplc="7F5E9F04">
      <w:start w:val="1"/>
      <w:numFmt w:val="bullet"/>
      <w:lvlText w:val="-"/>
      <w:lvlJc w:val="left"/>
      <w:pPr>
        <w:ind w:left="1440" w:hanging="360"/>
      </w:pPr>
      <w:rPr>
        <w:rFonts w:ascii="Cambria" w:eastAsiaTheme="minorHAnsi"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start w:val="1"/>
      <w:numFmt w:val="bullet"/>
      <w:lvlText w:val="o"/>
      <w:lvlJc w:val="left"/>
      <w:pPr>
        <w:ind w:left="3567" w:hanging="360"/>
      </w:pPr>
      <w:rPr>
        <w:rFonts w:ascii="Courier New" w:hAnsi="Courier New" w:cs="Courier New" w:hint="default"/>
      </w:rPr>
    </w:lvl>
    <w:lvl w:ilvl="2" w:tplc="04090005">
      <w:start w:val="1"/>
      <w:numFmt w:val="bullet"/>
      <w:lvlText w:val=""/>
      <w:lvlJc w:val="left"/>
      <w:pPr>
        <w:ind w:left="4287" w:hanging="360"/>
      </w:pPr>
      <w:rPr>
        <w:rFonts w:ascii="Wingdings" w:hAnsi="Wingdings" w:hint="default"/>
      </w:rPr>
    </w:lvl>
    <w:lvl w:ilvl="3" w:tplc="04090001">
      <w:start w:val="1"/>
      <w:numFmt w:val="bullet"/>
      <w:lvlText w:val=""/>
      <w:lvlJc w:val="left"/>
      <w:pPr>
        <w:ind w:left="5007" w:hanging="360"/>
      </w:pPr>
      <w:rPr>
        <w:rFonts w:ascii="Symbol" w:hAnsi="Symbol" w:hint="default"/>
      </w:rPr>
    </w:lvl>
    <w:lvl w:ilvl="4" w:tplc="04090003">
      <w:start w:val="1"/>
      <w:numFmt w:val="bullet"/>
      <w:lvlText w:val="o"/>
      <w:lvlJc w:val="left"/>
      <w:pPr>
        <w:ind w:left="5727" w:hanging="360"/>
      </w:pPr>
      <w:rPr>
        <w:rFonts w:ascii="Courier New" w:hAnsi="Courier New" w:cs="Courier New" w:hint="default"/>
      </w:rPr>
    </w:lvl>
    <w:lvl w:ilvl="5" w:tplc="04090005">
      <w:start w:val="1"/>
      <w:numFmt w:val="bullet"/>
      <w:lvlText w:val=""/>
      <w:lvlJc w:val="left"/>
      <w:pPr>
        <w:ind w:left="6447" w:hanging="360"/>
      </w:pPr>
      <w:rPr>
        <w:rFonts w:ascii="Wingdings" w:hAnsi="Wingdings" w:hint="default"/>
      </w:rPr>
    </w:lvl>
    <w:lvl w:ilvl="6" w:tplc="04090001">
      <w:start w:val="1"/>
      <w:numFmt w:val="bullet"/>
      <w:lvlText w:val=""/>
      <w:lvlJc w:val="left"/>
      <w:pPr>
        <w:ind w:left="7167" w:hanging="360"/>
      </w:pPr>
      <w:rPr>
        <w:rFonts w:ascii="Symbol" w:hAnsi="Symbol" w:hint="default"/>
      </w:rPr>
    </w:lvl>
    <w:lvl w:ilvl="7" w:tplc="04090003">
      <w:start w:val="1"/>
      <w:numFmt w:val="bullet"/>
      <w:lvlText w:val="o"/>
      <w:lvlJc w:val="left"/>
      <w:pPr>
        <w:ind w:left="7887" w:hanging="360"/>
      </w:pPr>
      <w:rPr>
        <w:rFonts w:ascii="Courier New" w:hAnsi="Courier New" w:cs="Courier New" w:hint="default"/>
      </w:rPr>
    </w:lvl>
    <w:lvl w:ilvl="8" w:tplc="04090005">
      <w:start w:val="1"/>
      <w:numFmt w:val="bullet"/>
      <w:lvlText w:val=""/>
      <w:lvlJc w:val="left"/>
      <w:pPr>
        <w:ind w:left="8607" w:hanging="360"/>
      </w:pPr>
      <w:rPr>
        <w:rFonts w:ascii="Wingdings" w:hAnsi="Wingdings" w:hint="default"/>
      </w:rPr>
    </w:lvl>
  </w:abstractNum>
  <w:abstractNum w:abstractNumId="6">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start w:val="1"/>
      <w:numFmt w:val="bullet"/>
      <w:lvlText w:val=""/>
      <w:lvlJc w:val="left"/>
      <w:pPr>
        <w:ind w:left="4298" w:hanging="360"/>
      </w:pPr>
      <w:rPr>
        <w:rFonts w:ascii="Symbol" w:hAnsi="Symbol" w:hint="default"/>
      </w:rPr>
    </w:lvl>
    <w:lvl w:ilvl="4" w:tplc="04090003">
      <w:start w:val="1"/>
      <w:numFmt w:val="bullet"/>
      <w:lvlText w:val="o"/>
      <w:lvlJc w:val="left"/>
      <w:pPr>
        <w:ind w:left="5018" w:hanging="360"/>
      </w:pPr>
      <w:rPr>
        <w:rFonts w:ascii="Courier New" w:hAnsi="Courier New" w:cs="Courier New" w:hint="default"/>
      </w:rPr>
    </w:lvl>
    <w:lvl w:ilvl="5" w:tplc="04090005">
      <w:start w:val="1"/>
      <w:numFmt w:val="bullet"/>
      <w:lvlText w:val=""/>
      <w:lvlJc w:val="left"/>
      <w:pPr>
        <w:ind w:left="5738" w:hanging="360"/>
      </w:pPr>
      <w:rPr>
        <w:rFonts w:ascii="Wingdings" w:hAnsi="Wingdings" w:hint="default"/>
      </w:rPr>
    </w:lvl>
    <w:lvl w:ilvl="6" w:tplc="04090001">
      <w:start w:val="1"/>
      <w:numFmt w:val="bullet"/>
      <w:lvlText w:val=""/>
      <w:lvlJc w:val="left"/>
      <w:pPr>
        <w:ind w:left="6458" w:hanging="360"/>
      </w:pPr>
      <w:rPr>
        <w:rFonts w:ascii="Symbol" w:hAnsi="Symbol" w:hint="default"/>
      </w:rPr>
    </w:lvl>
    <w:lvl w:ilvl="7" w:tplc="04090003">
      <w:start w:val="1"/>
      <w:numFmt w:val="bullet"/>
      <w:lvlText w:val="o"/>
      <w:lvlJc w:val="left"/>
      <w:pPr>
        <w:ind w:left="7178" w:hanging="360"/>
      </w:pPr>
      <w:rPr>
        <w:rFonts w:ascii="Courier New" w:hAnsi="Courier New" w:cs="Courier New" w:hint="default"/>
      </w:rPr>
    </w:lvl>
    <w:lvl w:ilvl="8" w:tplc="04090005">
      <w:start w:val="1"/>
      <w:numFmt w:val="bullet"/>
      <w:lvlText w:val=""/>
      <w:lvlJc w:val="left"/>
      <w:pPr>
        <w:ind w:left="7898"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5"/>
  </w:num>
  <w:num w:numId="6">
    <w:abstractNumId w:val="3"/>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D68DB"/>
    <w:rsid w:val="0000199B"/>
    <w:rsid w:val="000021F3"/>
    <w:rsid w:val="00004AFC"/>
    <w:rsid w:val="00007873"/>
    <w:rsid w:val="00010CB3"/>
    <w:rsid w:val="00011F21"/>
    <w:rsid w:val="00014EA1"/>
    <w:rsid w:val="00015F9E"/>
    <w:rsid w:val="00020BAB"/>
    <w:rsid w:val="00022358"/>
    <w:rsid w:val="00024A8F"/>
    <w:rsid w:val="00025896"/>
    <w:rsid w:val="0002729D"/>
    <w:rsid w:val="00032FC4"/>
    <w:rsid w:val="00034AFF"/>
    <w:rsid w:val="00037CDB"/>
    <w:rsid w:val="00037D15"/>
    <w:rsid w:val="00044663"/>
    <w:rsid w:val="00044D5C"/>
    <w:rsid w:val="000558A7"/>
    <w:rsid w:val="00061C32"/>
    <w:rsid w:val="000631E3"/>
    <w:rsid w:val="00065168"/>
    <w:rsid w:val="00070765"/>
    <w:rsid w:val="00075A10"/>
    <w:rsid w:val="0007600B"/>
    <w:rsid w:val="000772E1"/>
    <w:rsid w:val="00081DC2"/>
    <w:rsid w:val="000830B4"/>
    <w:rsid w:val="00084404"/>
    <w:rsid w:val="00087133"/>
    <w:rsid w:val="0009456D"/>
    <w:rsid w:val="000A287E"/>
    <w:rsid w:val="000A52DD"/>
    <w:rsid w:val="000A6E08"/>
    <w:rsid w:val="000B1E96"/>
    <w:rsid w:val="000B59C6"/>
    <w:rsid w:val="000B5AC8"/>
    <w:rsid w:val="000B645E"/>
    <w:rsid w:val="000C07DF"/>
    <w:rsid w:val="000C2384"/>
    <w:rsid w:val="000D251E"/>
    <w:rsid w:val="000D506E"/>
    <w:rsid w:val="000D76ED"/>
    <w:rsid w:val="000E2C33"/>
    <w:rsid w:val="000E50B1"/>
    <w:rsid w:val="000E73C1"/>
    <w:rsid w:val="000F3D31"/>
    <w:rsid w:val="000F57A3"/>
    <w:rsid w:val="000F64BA"/>
    <w:rsid w:val="000F6825"/>
    <w:rsid w:val="00111D24"/>
    <w:rsid w:val="00114454"/>
    <w:rsid w:val="001159A6"/>
    <w:rsid w:val="00115A12"/>
    <w:rsid w:val="00120EC9"/>
    <w:rsid w:val="00126DA5"/>
    <w:rsid w:val="00131DED"/>
    <w:rsid w:val="0014080C"/>
    <w:rsid w:val="001466D4"/>
    <w:rsid w:val="00147DAE"/>
    <w:rsid w:val="0015061F"/>
    <w:rsid w:val="0015278B"/>
    <w:rsid w:val="001557BA"/>
    <w:rsid w:val="001615DD"/>
    <w:rsid w:val="00165A3C"/>
    <w:rsid w:val="00174CB3"/>
    <w:rsid w:val="001754F8"/>
    <w:rsid w:val="00176080"/>
    <w:rsid w:val="00182253"/>
    <w:rsid w:val="00182C9E"/>
    <w:rsid w:val="00183D85"/>
    <w:rsid w:val="00183F3B"/>
    <w:rsid w:val="00184C2D"/>
    <w:rsid w:val="00186D5F"/>
    <w:rsid w:val="001905C5"/>
    <w:rsid w:val="0019366B"/>
    <w:rsid w:val="00196731"/>
    <w:rsid w:val="001A0AAA"/>
    <w:rsid w:val="001A0B6A"/>
    <w:rsid w:val="001A0CCF"/>
    <w:rsid w:val="001A4335"/>
    <w:rsid w:val="001A7249"/>
    <w:rsid w:val="001B0DDE"/>
    <w:rsid w:val="001B15C5"/>
    <w:rsid w:val="001B617A"/>
    <w:rsid w:val="001B7F66"/>
    <w:rsid w:val="001C2810"/>
    <w:rsid w:val="001C50AC"/>
    <w:rsid w:val="001C7107"/>
    <w:rsid w:val="001D011A"/>
    <w:rsid w:val="001D1861"/>
    <w:rsid w:val="001D3809"/>
    <w:rsid w:val="001D4612"/>
    <w:rsid w:val="001D604A"/>
    <w:rsid w:val="001E3617"/>
    <w:rsid w:val="001E409A"/>
    <w:rsid w:val="001E6DD3"/>
    <w:rsid w:val="001E732E"/>
    <w:rsid w:val="001E7DE6"/>
    <w:rsid w:val="00203E33"/>
    <w:rsid w:val="00211A21"/>
    <w:rsid w:val="00212AC9"/>
    <w:rsid w:val="0021340A"/>
    <w:rsid w:val="00215600"/>
    <w:rsid w:val="0021769C"/>
    <w:rsid w:val="00217A23"/>
    <w:rsid w:val="002205C4"/>
    <w:rsid w:val="00225BD1"/>
    <w:rsid w:val="00226D36"/>
    <w:rsid w:val="0022726D"/>
    <w:rsid w:val="00227777"/>
    <w:rsid w:val="00231527"/>
    <w:rsid w:val="00233E14"/>
    <w:rsid w:val="002419A1"/>
    <w:rsid w:val="00241E8C"/>
    <w:rsid w:val="00251DFC"/>
    <w:rsid w:val="002642D0"/>
    <w:rsid w:val="002664E4"/>
    <w:rsid w:val="00266B3F"/>
    <w:rsid w:val="002678CF"/>
    <w:rsid w:val="00270641"/>
    <w:rsid w:val="0027536D"/>
    <w:rsid w:val="00275423"/>
    <w:rsid w:val="00275590"/>
    <w:rsid w:val="00275624"/>
    <w:rsid w:val="00275DC8"/>
    <w:rsid w:val="0027627F"/>
    <w:rsid w:val="00281B53"/>
    <w:rsid w:val="002821A8"/>
    <w:rsid w:val="002853A4"/>
    <w:rsid w:val="00287427"/>
    <w:rsid w:val="00290F42"/>
    <w:rsid w:val="00292A96"/>
    <w:rsid w:val="002A0596"/>
    <w:rsid w:val="002A128C"/>
    <w:rsid w:val="002A49FA"/>
    <w:rsid w:val="002A579D"/>
    <w:rsid w:val="002A6224"/>
    <w:rsid w:val="002B19C1"/>
    <w:rsid w:val="002B4826"/>
    <w:rsid w:val="002C25F0"/>
    <w:rsid w:val="002C2FB5"/>
    <w:rsid w:val="002C31C6"/>
    <w:rsid w:val="002D01A8"/>
    <w:rsid w:val="002D0C22"/>
    <w:rsid w:val="002D3690"/>
    <w:rsid w:val="002D4630"/>
    <w:rsid w:val="002D58DB"/>
    <w:rsid w:val="002D637D"/>
    <w:rsid w:val="002D6984"/>
    <w:rsid w:val="002E2B09"/>
    <w:rsid w:val="002E56E9"/>
    <w:rsid w:val="002E5FB2"/>
    <w:rsid w:val="002F52E6"/>
    <w:rsid w:val="002F738F"/>
    <w:rsid w:val="002F7438"/>
    <w:rsid w:val="002F7D76"/>
    <w:rsid w:val="00304F58"/>
    <w:rsid w:val="00305623"/>
    <w:rsid w:val="00311B82"/>
    <w:rsid w:val="00312967"/>
    <w:rsid w:val="00312A81"/>
    <w:rsid w:val="0031324B"/>
    <w:rsid w:val="00317537"/>
    <w:rsid w:val="00317A65"/>
    <w:rsid w:val="00321039"/>
    <w:rsid w:val="003246BD"/>
    <w:rsid w:val="003270E5"/>
    <w:rsid w:val="00331433"/>
    <w:rsid w:val="0033312C"/>
    <w:rsid w:val="00333149"/>
    <w:rsid w:val="0035002D"/>
    <w:rsid w:val="003513E0"/>
    <w:rsid w:val="00351BB4"/>
    <w:rsid w:val="0035563C"/>
    <w:rsid w:val="00366068"/>
    <w:rsid w:val="0036650E"/>
    <w:rsid w:val="00372743"/>
    <w:rsid w:val="00373B57"/>
    <w:rsid w:val="00381528"/>
    <w:rsid w:val="00390638"/>
    <w:rsid w:val="0039083B"/>
    <w:rsid w:val="00393C50"/>
    <w:rsid w:val="00396DE7"/>
    <w:rsid w:val="003A07EA"/>
    <w:rsid w:val="003A3584"/>
    <w:rsid w:val="003B06B7"/>
    <w:rsid w:val="003B6DDB"/>
    <w:rsid w:val="003C0853"/>
    <w:rsid w:val="003C7CD6"/>
    <w:rsid w:val="003D2552"/>
    <w:rsid w:val="003D5F85"/>
    <w:rsid w:val="003D67D6"/>
    <w:rsid w:val="003E0C04"/>
    <w:rsid w:val="003E2DE1"/>
    <w:rsid w:val="003E5223"/>
    <w:rsid w:val="003E5289"/>
    <w:rsid w:val="003E6F76"/>
    <w:rsid w:val="003F563F"/>
    <w:rsid w:val="00404DDB"/>
    <w:rsid w:val="0040563B"/>
    <w:rsid w:val="00407138"/>
    <w:rsid w:val="004122FF"/>
    <w:rsid w:val="004128A0"/>
    <w:rsid w:val="00413885"/>
    <w:rsid w:val="00413E4D"/>
    <w:rsid w:val="00415168"/>
    <w:rsid w:val="00417D6F"/>
    <w:rsid w:val="0042144D"/>
    <w:rsid w:val="00427812"/>
    <w:rsid w:val="00435629"/>
    <w:rsid w:val="00436A91"/>
    <w:rsid w:val="00443D85"/>
    <w:rsid w:val="00443EAF"/>
    <w:rsid w:val="00445EA4"/>
    <w:rsid w:val="00446F8D"/>
    <w:rsid w:val="004500E2"/>
    <w:rsid w:val="004516D5"/>
    <w:rsid w:val="004518BA"/>
    <w:rsid w:val="00452544"/>
    <w:rsid w:val="0045371D"/>
    <w:rsid w:val="00461D32"/>
    <w:rsid w:val="0046541C"/>
    <w:rsid w:val="00467A0C"/>
    <w:rsid w:val="00467A8D"/>
    <w:rsid w:val="00470DC4"/>
    <w:rsid w:val="00471785"/>
    <w:rsid w:val="00474A2F"/>
    <w:rsid w:val="004804C1"/>
    <w:rsid w:val="004831C5"/>
    <w:rsid w:val="00484018"/>
    <w:rsid w:val="004841CA"/>
    <w:rsid w:val="00484657"/>
    <w:rsid w:val="004865B4"/>
    <w:rsid w:val="0049042A"/>
    <w:rsid w:val="004973DC"/>
    <w:rsid w:val="004A0E8A"/>
    <w:rsid w:val="004A1722"/>
    <w:rsid w:val="004A1BCC"/>
    <w:rsid w:val="004A5310"/>
    <w:rsid w:val="004A744D"/>
    <w:rsid w:val="004B0AD8"/>
    <w:rsid w:val="004B2AE0"/>
    <w:rsid w:val="004B4979"/>
    <w:rsid w:val="004B7051"/>
    <w:rsid w:val="004C1E8C"/>
    <w:rsid w:val="004C6790"/>
    <w:rsid w:val="004C6E71"/>
    <w:rsid w:val="004D175D"/>
    <w:rsid w:val="004D1C39"/>
    <w:rsid w:val="004D286F"/>
    <w:rsid w:val="004D39EE"/>
    <w:rsid w:val="004D6445"/>
    <w:rsid w:val="004F11B2"/>
    <w:rsid w:val="004F15CE"/>
    <w:rsid w:val="004F341E"/>
    <w:rsid w:val="004F41B2"/>
    <w:rsid w:val="004F668F"/>
    <w:rsid w:val="005022CF"/>
    <w:rsid w:val="00504ED5"/>
    <w:rsid w:val="00507F5F"/>
    <w:rsid w:val="005107E3"/>
    <w:rsid w:val="00512036"/>
    <w:rsid w:val="005134D6"/>
    <w:rsid w:val="00515469"/>
    <w:rsid w:val="00516879"/>
    <w:rsid w:val="0051761C"/>
    <w:rsid w:val="00517963"/>
    <w:rsid w:val="00517EE2"/>
    <w:rsid w:val="00520799"/>
    <w:rsid w:val="00522926"/>
    <w:rsid w:val="0052371F"/>
    <w:rsid w:val="00527149"/>
    <w:rsid w:val="0053252F"/>
    <w:rsid w:val="00532590"/>
    <w:rsid w:val="0054222A"/>
    <w:rsid w:val="00547B59"/>
    <w:rsid w:val="0055063F"/>
    <w:rsid w:val="00550FA5"/>
    <w:rsid w:val="00552402"/>
    <w:rsid w:val="00552CF9"/>
    <w:rsid w:val="0055355C"/>
    <w:rsid w:val="005566F3"/>
    <w:rsid w:val="00557BAF"/>
    <w:rsid w:val="00560F92"/>
    <w:rsid w:val="00561033"/>
    <w:rsid w:val="0056464E"/>
    <w:rsid w:val="0056575D"/>
    <w:rsid w:val="0056708E"/>
    <w:rsid w:val="00567EBF"/>
    <w:rsid w:val="00571339"/>
    <w:rsid w:val="00572BB4"/>
    <w:rsid w:val="005758F8"/>
    <w:rsid w:val="00581490"/>
    <w:rsid w:val="00583CA2"/>
    <w:rsid w:val="00585EC5"/>
    <w:rsid w:val="00587C55"/>
    <w:rsid w:val="0059499E"/>
    <w:rsid w:val="00594B35"/>
    <w:rsid w:val="005A0A7D"/>
    <w:rsid w:val="005A39AF"/>
    <w:rsid w:val="005A3FC4"/>
    <w:rsid w:val="005A526E"/>
    <w:rsid w:val="005A7C8F"/>
    <w:rsid w:val="005B0749"/>
    <w:rsid w:val="005C0057"/>
    <w:rsid w:val="005C2A17"/>
    <w:rsid w:val="005C3D78"/>
    <w:rsid w:val="005C60E7"/>
    <w:rsid w:val="005C6C4E"/>
    <w:rsid w:val="005C7D5D"/>
    <w:rsid w:val="005D25BB"/>
    <w:rsid w:val="005D2821"/>
    <w:rsid w:val="005D5354"/>
    <w:rsid w:val="005D5795"/>
    <w:rsid w:val="005D5D03"/>
    <w:rsid w:val="005E6CC7"/>
    <w:rsid w:val="005F33F5"/>
    <w:rsid w:val="0060243D"/>
    <w:rsid w:val="0060378B"/>
    <w:rsid w:val="00606476"/>
    <w:rsid w:val="006066D3"/>
    <w:rsid w:val="00607030"/>
    <w:rsid w:val="00613C98"/>
    <w:rsid w:val="00614956"/>
    <w:rsid w:val="0061605D"/>
    <w:rsid w:val="00616E1C"/>
    <w:rsid w:val="0062096A"/>
    <w:rsid w:val="00624F52"/>
    <w:rsid w:val="00627815"/>
    <w:rsid w:val="0063001E"/>
    <w:rsid w:val="006300E3"/>
    <w:rsid w:val="006328D3"/>
    <w:rsid w:val="006348F8"/>
    <w:rsid w:val="00637BF0"/>
    <w:rsid w:val="00640BD1"/>
    <w:rsid w:val="00643DEB"/>
    <w:rsid w:val="00645D8E"/>
    <w:rsid w:val="00645DA9"/>
    <w:rsid w:val="006507CD"/>
    <w:rsid w:val="00652AFE"/>
    <w:rsid w:val="00654542"/>
    <w:rsid w:val="00654F26"/>
    <w:rsid w:val="006568A5"/>
    <w:rsid w:val="00663C78"/>
    <w:rsid w:val="006646C1"/>
    <w:rsid w:val="006656DD"/>
    <w:rsid w:val="00665BF8"/>
    <w:rsid w:val="00665D8C"/>
    <w:rsid w:val="0067335E"/>
    <w:rsid w:val="00681A48"/>
    <w:rsid w:val="006833F8"/>
    <w:rsid w:val="00684B83"/>
    <w:rsid w:val="00687CAF"/>
    <w:rsid w:val="00690662"/>
    <w:rsid w:val="00690B23"/>
    <w:rsid w:val="00693395"/>
    <w:rsid w:val="006939AD"/>
    <w:rsid w:val="00695EDF"/>
    <w:rsid w:val="006A0408"/>
    <w:rsid w:val="006A243B"/>
    <w:rsid w:val="006A4471"/>
    <w:rsid w:val="006A5658"/>
    <w:rsid w:val="006A5679"/>
    <w:rsid w:val="006A7E98"/>
    <w:rsid w:val="006B2849"/>
    <w:rsid w:val="006C57C0"/>
    <w:rsid w:val="006D1C20"/>
    <w:rsid w:val="006D321C"/>
    <w:rsid w:val="006D3CC2"/>
    <w:rsid w:val="006E2377"/>
    <w:rsid w:val="006E347C"/>
    <w:rsid w:val="006E4D41"/>
    <w:rsid w:val="006E7778"/>
    <w:rsid w:val="006E7786"/>
    <w:rsid w:val="006F1CDB"/>
    <w:rsid w:val="00703B49"/>
    <w:rsid w:val="00703C68"/>
    <w:rsid w:val="0070459F"/>
    <w:rsid w:val="00704849"/>
    <w:rsid w:val="00707C61"/>
    <w:rsid w:val="00707D38"/>
    <w:rsid w:val="0071108D"/>
    <w:rsid w:val="00713FB4"/>
    <w:rsid w:val="0071760B"/>
    <w:rsid w:val="00717F6E"/>
    <w:rsid w:val="00727099"/>
    <w:rsid w:val="007314E3"/>
    <w:rsid w:val="0073539E"/>
    <w:rsid w:val="00740545"/>
    <w:rsid w:val="0074557C"/>
    <w:rsid w:val="00747161"/>
    <w:rsid w:val="00747AD0"/>
    <w:rsid w:val="00750478"/>
    <w:rsid w:val="00750C95"/>
    <w:rsid w:val="0075182C"/>
    <w:rsid w:val="00752717"/>
    <w:rsid w:val="00755FF5"/>
    <w:rsid w:val="007567CB"/>
    <w:rsid w:val="00757498"/>
    <w:rsid w:val="00757E1B"/>
    <w:rsid w:val="007640F3"/>
    <w:rsid w:val="00764213"/>
    <w:rsid w:val="00764DD2"/>
    <w:rsid w:val="007678BE"/>
    <w:rsid w:val="00767DCE"/>
    <w:rsid w:val="0077183C"/>
    <w:rsid w:val="00776C0C"/>
    <w:rsid w:val="00777C65"/>
    <w:rsid w:val="00781ED6"/>
    <w:rsid w:val="00782B4E"/>
    <w:rsid w:val="00786C75"/>
    <w:rsid w:val="00787B68"/>
    <w:rsid w:val="00791B89"/>
    <w:rsid w:val="00792068"/>
    <w:rsid w:val="007921D5"/>
    <w:rsid w:val="00792E6F"/>
    <w:rsid w:val="00793273"/>
    <w:rsid w:val="00794B29"/>
    <w:rsid w:val="0079559C"/>
    <w:rsid w:val="0079595C"/>
    <w:rsid w:val="007A13AA"/>
    <w:rsid w:val="007A4B4D"/>
    <w:rsid w:val="007A6B63"/>
    <w:rsid w:val="007B0F1E"/>
    <w:rsid w:val="007B1460"/>
    <w:rsid w:val="007B5550"/>
    <w:rsid w:val="007C1F0E"/>
    <w:rsid w:val="007C2049"/>
    <w:rsid w:val="007C521F"/>
    <w:rsid w:val="007C66F7"/>
    <w:rsid w:val="007D5DDA"/>
    <w:rsid w:val="007D64A9"/>
    <w:rsid w:val="007E1B4D"/>
    <w:rsid w:val="007E3876"/>
    <w:rsid w:val="007E3A4E"/>
    <w:rsid w:val="007E4B16"/>
    <w:rsid w:val="00802050"/>
    <w:rsid w:val="00805641"/>
    <w:rsid w:val="008056E3"/>
    <w:rsid w:val="00805C02"/>
    <w:rsid w:val="00812262"/>
    <w:rsid w:val="00812DF2"/>
    <w:rsid w:val="008132D9"/>
    <w:rsid w:val="00813736"/>
    <w:rsid w:val="00816CFF"/>
    <w:rsid w:val="008170E2"/>
    <w:rsid w:val="00822D09"/>
    <w:rsid w:val="0082389A"/>
    <w:rsid w:val="00823FE1"/>
    <w:rsid w:val="00823FEF"/>
    <w:rsid w:val="008309DE"/>
    <w:rsid w:val="00831782"/>
    <w:rsid w:val="0083308A"/>
    <w:rsid w:val="008331AB"/>
    <w:rsid w:val="0083465B"/>
    <w:rsid w:val="008373B1"/>
    <w:rsid w:val="00843CED"/>
    <w:rsid w:val="0084574E"/>
    <w:rsid w:val="00845D19"/>
    <w:rsid w:val="008541A5"/>
    <w:rsid w:val="00856524"/>
    <w:rsid w:val="00862203"/>
    <w:rsid w:val="00864C3E"/>
    <w:rsid w:val="00866B48"/>
    <w:rsid w:val="00870679"/>
    <w:rsid w:val="0087132E"/>
    <w:rsid w:val="00874A5C"/>
    <w:rsid w:val="008758CB"/>
    <w:rsid w:val="008772E7"/>
    <w:rsid w:val="00880D0F"/>
    <w:rsid w:val="00880F31"/>
    <w:rsid w:val="008845BF"/>
    <w:rsid w:val="00884BDD"/>
    <w:rsid w:val="008853AD"/>
    <w:rsid w:val="00895D8C"/>
    <w:rsid w:val="00896BEA"/>
    <w:rsid w:val="00897303"/>
    <w:rsid w:val="008A1D5D"/>
    <w:rsid w:val="008A24B4"/>
    <w:rsid w:val="008B0587"/>
    <w:rsid w:val="008B6286"/>
    <w:rsid w:val="008B6B4D"/>
    <w:rsid w:val="008C0DB3"/>
    <w:rsid w:val="008C16A6"/>
    <w:rsid w:val="008C20E6"/>
    <w:rsid w:val="008C318B"/>
    <w:rsid w:val="008C5373"/>
    <w:rsid w:val="008C56BA"/>
    <w:rsid w:val="008D122D"/>
    <w:rsid w:val="008D226A"/>
    <w:rsid w:val="008D36AB"/>
    <w:rsid w:val="008D36B2"/>
    <w:rsid w:val="008D7301"/>
    <w:rsid w:val="008E66A4"/>
    <w:rsid w:val="008E7477"/>
    <w:rsid w:val="008F2DEC"/>
    <w:rsid w:val="008F3B47"/>
    <w:rsid w:val="008F4DA7"/>
    <w:rsid w:val="008F62C0"/>
    <w:rsid w:val="00904957"/>
    <w:rsid w:val="00907FED"/>
    <w:rsid w:val="009168CD"/>
    <w:rsid w:val="00917A65"/>
    <w:rsid w:val="00917D29"/>
    <w:rsid w:val="00920B8D"/>
    <w:rsid w:val="009235AF"/>
    <w:rsid w:val="00923B41"/>
    <w:rsid w:val="009240BA"/>
    <w:rsid w:val="009251C3"/>
    <w:rsid w:val="00930D92"/>
    <w:rsid w:val="00931B9C"/>
    <w:rsid w:val="009337A4"/>
    <w:rsid w:val="00934CAB"/>
    <w:rsid w:val="0094057D"/>
    <w:rsid w:val="00941065"/>
    <w:rsid w:val="0094298D"/>
    <w:rsid w:val="009516E0"/>
    <w:rsid w:val="00954D7C"/>
    <w:rsid w:val="00955C67"/>
    <w:rsid w:val="0095676D"/>
    <w:rsid w:val="00956D94"/>
    <w:rsid w:val="009609F3"/>
    <w:rsid w:val="00962AB8"/>
    <w:rsid w:val="00964BDF"/>
    <w:rsid w:val="00964C04"/>
    <w:rsid w:val="00965857"/>
    <w:rsid w:val="00970842"/>
    <w:rsid w:val="00972442"/>
    <w:rsid w:val="009729F0"/>
    <w:rsid w:val="00984CF2"/>
    <w:rsid w:val="00985AC4"/>
    <w:rsid w:val="00987E3F"/>
    <w:rsid w:val="00990650"/>
    <w:rsid w:val="009918E3"/>
    <w:rsid w:val="00995094"/>
    <w:rsid w:val="00996AC8"/>
    <w:rsid w:val="009A2C51"/>
    <w:rsid w:val="009A3D53"/>
    <w:rsid w:val="009A6140"/>
    <w:rsid w:val="009A6C37"/>
    <w:rsid w:val="009B0272"/>
    <w:rsid w:val="009B0440"/>
    <w:rsid w:val="009B585E"/>
    <w:rsid w:val="009C0BC1"/>
    <w:rsid w:val="009C202C"/>
    <w:rsid w:val="009C2226"/>
    <w:rsid w:val="009C2418"/>
    <w:rsid w:val="009C2BFB"/>
    <w:rsid w:val="009C3BE7"/>
    <w:rsid w:val="009C3F3E"/>
    <w:rsid w:val="009C3F54"/>
    <w:rsid w:val="009C502C"/>
    <w:rsid w:val="009D0D36"/>
    <w:rsid w:val="009D7FEA"/>
    <w:rsid w:val="009E0AB9"/>
    <w:rsid w:val="009E1801"/>
    <w:rsid w:val="009E1E9C"/>
    <w:rsid w:val="009E37D7"/>
    <w:rsid w:val="009E3D23"/>
    <w:rsid w:val="009E436E"/>
    <w:rsid w:val="009E5114"/>
    <w:rsid w:val="009E5CAA"/>
    <w:rsid w:val="009F3365"/>
    <w:rsid w:val="009F3632"/>
    <w:rsid w:val="00A00289"/>
    <w:rsid w:val="00A0289A"/>
    <w:rsid w:val="00A04B53"/>
    <w:rsid w:val="00A10537"/>
    <w:rsid w:val="00A10A10"/>
    <w:rsid w:val="00A118A5"/>
    <w:rsid w:val="00A12029"/>
    <w:rsid w:val="00A13078"/>
    <w:rsid w:val="00A143EF"/>
    <w:rsid w:val="00A15EFC"/>
    <w:rsid w:val="00A21449"/>
    <w:rsid w:val="00A23996"/>
    <w:rsid w:val="00A25167"/>
    <w:rsid w:val="00A2562D"/>
    <w:rsid w:val="00A25DA9"/>
    <w:rsid w:val="00A262CC"/>
    <w:rsid w:val="00A27B93"/>
    <w:rsid w:val="00A3121A"/>
    <w:rsid w:val="00A323E1"/>
    <w:rsid w:val="00A32A75"/>
    <w:rsid w:val="00A35C0A"/>
    <w:rsid w:val="00A3611C"/>
    <w:rsid w:val="00A41B14"/>
    <w:rsid w:val="00A42B52"/>
    <w:rsid w:val="00A43F17"/>
    <w:rsid w:val="00A456B3"/>
    <w:rsid w:val="00A4639B"/>
    <w:rsid w:val="00A50B94"/>
    <w:rsid w:val="00A525A7"/>
    <w:rsid w:val="00A60159"/>
    <w:rsid w:val="00A644C9"/>
    <w:rsid w:val="00A656AB"/>
    <w:rsid w:val="00A67972"/>
    <w:rsid w:val="00A734D4"/>
    <w:rsid w:val="00A746F9"/>
    <w:rsid w:val="00A759B1"/>
    <w:rsid w:val="00A80FB6"/>
    <w:rsid w:val="00A84850"/>
    <w:rsid w:val="00A854E4"/>
    <w:rsid w:val="00A91922"/>
    <w:rsid w:val="00A92D14"/>
    <w:rsid w:val="00A95B12"/>
    <w:rsid w:val="00A95E62"/>
    <w:rsid w:val="00AA2EA9"/>
    <w:rsid w:val="00AB174B"/>
    <w:rsid w:val="00AB2ED6"/>
    <w:rsid w:val="00AB5CE6"/>
    <w:rsid w:val="00AC1920"/>
    <w:rsid w:val="00AC1C6C"/>
    <w:rsid w:val="00AC7BDF"/>
    <w:rsid w:val="00AD5BA4"/>
    <w:rsid w:val="00AD5BA8"/>
    <w:rsid w:val="00AD5F19"/>
    <w:rsid w:val="00AD68DB"/>
    <w:rsid w:val="00AE00AB"/>
    <w:rsid w:val="00AE154C"/>
    <w:rsid w:val="00AE75DE"/>
    <w:rsid w:val="00AF139E"/>
    <w:rsid w:val="00AF2EEE"/>
    <w:rsid w:val="00AF33CB"/>
    <w:rsid w:val="00AF4ED1"/>
    <w:rsid w:val="00B009A1"/>
    <w:rsid w:val="00B00AD5"/>
    <w:rsid w:val="00B02C07"/>
    <w:rsid w:val="00B04397"/>
    <w:rsid w:val="00B04D2B"/>
    <w:rsid w:val="00B05CC5"/>
    <w:rsid w:val="00B126A7"/>
    <w:rsid w:val="00B16AAC"/>
    <w:rsid w:val="00B172AA"/>
    <w:rsid w:val="00B20F2D"/>
    <w:rsid w:val="00B23B04"/>
    <w:rsid w:val="00B24D4A"/>
    <w:rsid w:val="00B267AE"/>
    <w:rsid w:val="00B30449"/>
    <w:rsid w:val="00B33993"/>
    <w:rsid w:val="00B37505"/>
    <w:rsid w:val="00B379E7"/>
    <w:rsid w:val="00B4035C"/>
    <w:rsid w:val="00B40BC3"/>
    <w:rsid w:val="00B42214"/>
    <w:rsid w:val="00B4279C"/>
    <w:rsid w:val="00B45EE2"/>
    <w:rsid w:val="00B50EE3"/>
    <w:rsid w:val="00B51D72"/>
    <w:rsid w:val="00B539B3"/>
    <w:rsid w:val="00B540BF"/>
    <w:rsid w:val="00B56DCA"/>
    <w:rsid w:val="00B57068"/>
    <w:rsid w:val="00B621F3"/>
    <w:rsid w:val="00B633F1"/>
    <w:rsid w:val="00B64893"/>
    <w:rsid w:val="00B65C21"/>
    <w:rsid w:val="00B66F53"/>
    <w:rsid w:val="00B67AA7"/>
    <w:rsid w:val="00B72C6A"/>
    <w:rsid w:val="00B75A30"/>
    <w:rsid w:val="00B762B1"/>
    <w:rsid w:val="00B76A80"/>
    <w:rsid w:val="00B81C2C"/>
    <w:rsid w:val="00B849C3"/>
    <w:rsid w:val="00B8522D"/>
    <w:rsid w:val="00B862F1"/>
    <w:rsid w:val="00B93DCE"/>
    <w:rsid w:val="00B9521C"/>
    <w:rsid w:val="00B957D2"/>
    <w:rsid w:val="00B95F8B"/>
    <w:rsid w:val="00BA0713"/>
    <w:rsid w:val="00BA1BA2"/>
    <w:rsid w:val="00BA2230"/>
    <w:rsid w:val="00BA36E5"/>
    <w:rsid w:val="00BA6758"/>
    <w:rsid w:val="00BA756B"/>
    <w:rsid w:val="00BB0F8E"/>
    <w:rsid w:val="00BB7192"/>
    <w:rsid w:val="00BC34D5"/>
    <w:rsid w:val="00BC51CC"/>
    <w:rsid w:val="00BC5AF7"/>
    <w:rsid w:val="00BD0051"/>
    <w:rsid w:val="00BD1512"/>
    <w:rsid w:val="00BD3169"/>
    <w:rsid w:val="00BD3D72"/>
    <w:rsid w:val="00BD4CBF"/>
    <w:rsid w:val="00BE113F"/>
    <w:rsid w:val="00BE221C"/>
    <w:rsid w:val="00BE44B7"/>
    <w:rsid w:val="00BE6218"/>
    <w:rsid w:val="00BE7419"/>
    <w:rsid w:val="00BE75AE"/>
    <w:rsid w:val="00BE7E01"/>
    <w:rsid w:val="00BF0AAB"/>
    <w:rsid w:val="00BF1C11"/>
    <w:rsid w:val="00BF4A15"/>
    <w:rsid w:val="00BF561A"/>
    <w:rsid w:val="00BF6314"/>
    <w:rsid w:val="00C02FA3"/>
    <w:rsid w:val="00C0301B"/>
    <w:rsid w:val="00C0366A"/>
    <w:rsid w:val="00C0547E"/>
    <w:rsid w:val="00C072C5"/>
    <w:rsid w:val="00C16873"/>
    <w:rsid w:val="00C200C7"/>
    <w:rsid w:val="00C233B2"/>
    <w:rsid w:val="00C26CE2"/>
    <w:rsid w:val="00C317FB"/>
    <w:rsid w:val="00C32E4B"/>
    <w:rsid w:val="00C35FEB"/>
    <w:rsid w:val="00C428F7"/>
    <w:rsid w:val="00C43E22"/>
    <w:rsid w:val="00C479FB"/>
    <w:rsid w:val="00C50F08"/>
    <w:rsid w:val="00C5373E"/>
    <w:rsid w:val="00C556EA"/>
    <w:rsid w:val="00C571C3"/>
    <w:rsid w:val="00C61946"/>
    <w:rsid w:val="00C65FB8"/>
    <w:rsid w:val="00C663C8"/>
    <w:rsid w:val="00C71F4D"/>
    <w:rsid w:val="00C72409"/>
    <w:rsid w:val="00C7594C"/>
    <w:rsid w:val="00C81247"/>
    <w:rsid w:val="00C81E8A"/>
    <w:rsid w:val="00C82D5F"/>
    <w:rsid w:val="00C835FB"/>
    <w:rsid w:val="00C84B33"/>
    <w:rsid w:val="00C86271"/>
    <w:rsid w:val="00C872BC"/>
    <w:rsid w:val="00C94280"/>
    <w:rsid w:val="00C96C0B"/>
    <w:rsid w:val="00CA05AC"/>
    <w:rsid w:val="00CA084E"/>
    <w:rsid w:val="00CA1AB1"/>
    <w:rsid w:val="00CA4AA5"/>
    <w:rsid w:val="00CB4262"/>
    <w:rsid w:val="00CB6446"/>
    <w:rsid w:val="00CB6C2B"/>
    <w:rsid w:val="00CB6F60"/>
    <w:rsid w:val="00CB7972"/>
    <w:rsid w:val="00CC17C2"/>
    <w:rsid w:val="00CD3788"/>
    <w:rsid w:val="00CD46A0"/>
    <w:rsid w:val="00CD57AA"/>
    <w:rsid w:val="00CD7DE8"/>
    <w:rsid w:val="00CE1F91"/>
    <w:rsid w:val="00CF46DD"/>
    <w:rsid w:val="00CF6C31"/>
    <w:rsid w:val="00D0414F"/>
    <w:rsid w:val="00D04A40"/>
    <w:rsid w:val="00D0721D"/>
    <w:rsid w:val="00D12815"/>
    <w:rsid w:val="00D14213"/>
    <w:rsid w:val="00D14909"/>
    <w:rsid w:val="00D2658E"/>
    <w:rsid w:val="00D273BF"/>
    <w:rsid w:val="00D31972"/>
    <w:rsid w:val="00D31E13"/>
    <w:rsid w:val="00D346E2"/>
    <w:rsid w:val="00D35417"/>
    <w:rsid w:val="00D5127A"/>
    <w:rsid w:val="00D5399E"/>
    <w:rsid w:val="00D625C9"/>
    <w:rsid w:val="00D62C26"/>
    <w:rsid w:val="00D63FE1"/>
    <w:rsid w:val="00D64B46"/>
    <w:rsid w:val="00D657FC"/>
    <w:rsid w:val="00D678D3"/>
    <w:rsid w:val="00D7074F"/>
    <w:rsid w:val="00D7160D"/>
    <w:rsid w:val="00D724A8"/>
    <w:rsid w:val="00D724D1"/>
    <w:rsid w:val="00D758F6"/>
    <w:rsid w:val="00D80CE4"/>
    <w:rsid w:val="00D81326"/>
    <w:rsid w:val="00D821BC"/>
    <w:rsid w:val="00D83CDB"/>
    <w:rsid w:val="00D8526B"/>
    <w:rsid w:val="00D865B6"/>
    <w:rsid w:val="00D872F8"/>
    <w:rsid w:val="00D9026B"/>
    <w:rsid w:val="00D90D68"/>
    <w:rsid w:val="00D94C1D"/>
    <w:rsid w:val="00D9566F"/>
    <w:rsid w:val="00D97E50"/>
    <w:rsid w:val="00DA35C4"/>
    <w:rsid w:val="00DA49FD"/>
    <w:rsid w:val="00DA6B3F"/>
    <w:rsid w:val="00DB6E92"/>
    <w:rsid w:val="00DB77D9"/>
    <w:rsid w:val="00DC011F"/>
    <w:rsid w:val="00DC0F09"/>
    <w:rsid w:val="00DC20AB"/>
    <w:rsid w:val="00DC2929"/>
    <w:rsid w:val="00DC3A2E"/>
    <w:rsid w:val="00DE5DBF"/>
    <w:rsid w:val="00DE7508"/>
    <w:rsid w:val="00DF43EF"/>
    <w:rsid w:val="00DF4BCD"/>
    <w:rsid w:val="00E0036B"/>
    <w:rsid w:val="00E02512"/>
    <w:rsid w:val="00E043B3"/>
    <w:rsid w:val="00E047FB"/>
    <w:rsid w:val="00E0544A"/>
    <w:rsid w:val="00E1043E"/>
    <w:rsid w:val="00E104A6"/>
    <w:rsid w:val="00E13B61"/>
    <w:rsid w:val="00E20AC7"/>
    <w:rsid w:val="00E237DD"/>
    <w:rsid w:val="00E351C3"/>
    <w:rsid w:val="00E37DAF"/>
    <w:rsid w:val="00E442C4"/>
    <w:rsid w:val="00E4463F"/>
    <w:rsid w:val="00E47FBA"/>
    <w:rsid w:val="00E50C1F"/>
    <w:rsid w:val="00E5131B"/>
    <w:rsid w:val="00E51657"/>
    <w:rsid w:val="00E54B5E"/>
    <w:rsid w:val="00E57C70"/>
    <w:rsid w:val="00E66C6A"/>
    <w:rsid w:val="00E70820"/>
    <w:rsid w:val="00E71388"/>
    <w:rsid w:val="00E7164E"/>
    <w:rsid w:val="00E717ED"/>
    <w:rsid w:val="00E72A56"/>
    <w:rsid w:val="00E750FF"/>
    <w:rsid w:val="00E801DF"/>
    <w:rsid w:val="00E83699"/>
    <w:rsid w:val="00E84D95"/>
    <w:rsid w:val="00E86794"/>
    <w:rsid w:val="00E86FF7"/>
    <w:rsid w:val="00E873AD"/>
    <w:rsid w:val="00E94787"/>
    <w:rsid w:val="00E9566A"/>
    <w:rsid w:val="00E963B3"/>
    <w:rsid w:val="00E9656A"/>
    <w:rsid w:val="00EA1D28"/>
    <w:rsid w:val="00EA59BA"/>
    <w:rsid w:val="00EA7807"/>
    <w:rsid w:val="00EB22DA"/>
    <w:rsid w:val="00EB3CD9"/>
    <w:rsid w:val="00EB61E2"/>
    <w:rsid w:val="00EC286F"/>
    <w:rsid w:val="00EC2AA5"/>
    <w:rsid w:val="00EC2DEA"/>
    <w:rsid w:val="00ED6448"/>
    <w:rsid w:val="00EE0403"/>
    <w:rsid w:val="00EE2E09"/>
    <w:rsid w:val="00EE6619"/>
    <w:rsid w:val="00EE772F"/>
    <w:rsid w:val="00EF2056"/>
    <w:rsid w:val="00EF256C"/>
    <w:rsid w:val="00EF51B0"/>
    <w:rsid w:val="00EF5B73"/>
    <w:rsid w:val="00EF6D44"/>
    <w:rsid w:val="00F020FA"/>
    <w:rsid w:val="00F11606"/>
    <w:rsid w:val="00F11C38"/>
    <w:rsid w:val="00F11CCC"/>
    <w:rsid w:val="00F12993"/>
    <w:rsid w:val="00F149D9"/>
    <w:rsid w:val="00F249EB"/>
    <w:rsid w:val="00F26289"/>
    <w:rsid w:val="00F30777"/>
    <w:rsid w:val="00F308B4"/>
    <w:rsid w:val="00F309FE"/>
    <w:rsid w:val="00F346E7"/>
    <w:rsid w:val="00F450BE"/>
    <w:rsid w:val="00F458B8"/>
    <w:rsid w:val="00F55B31"/>
    <w:rsid w:val="00F56199"/>
    <w:rsid w:val="00F62ADA"/>
    <w:rsid w:val="00F62AEE"/>
    <w:rsid w:val="00F62D88"/>
    <w:rsid w:val="00F636CB"/>
    <w:rsid w:val="00F64812"/>
    <w:rsid w:val="00F6665F"/>
    <w:rsid w:val="00F70E0B"/>
    <w:rsid w:val="00F72D52"/>
    <w:rsid w:val="00F73155"/>
    <w:rsid w:val="00F76138"/>
    <w:rsid w:val="00F7623A"/>
    <w:rsid w:val="00F81508"/>
    <w:rsid w:val="00F815D2"/>
    <w:rsid w:val="00F81B49"/>
    <w:rsid w:val="00F85F32"/>
    <w:rsid w:val="00F903F5"/>
    <w:rsid w:val="00F942BB"/>
    <w:rsid w:val="00FA1DFE"/>
    <w:rsid w:val="00FA2441"/>
    <w:rsid w:val="00FA47CB"/>
    <w:rsid w:val="00FA511E"/>
    <w:rsid w:val="00FB02B7"/>
    <w:rsid w:val="00FB03A3"/>
    <w:rsid w:val="00FB299E"/>
    <w:rsid w:val="00FB29D8"/>
    <w:rsid w:val="00FB4281"/>
    <w:rsid w:val="00FB522B"/>
    <w:rsid w:val="00FC032A"/>
    <w:rsid w:val="00FC1622"/>
    <w:rsid w:val="00FC3742"/>
    <w:rsid w:val="00FC6501"/>
    <w:rsid w:val="00FD2699"/>
    <w:rsid w:val="00FD3557"/>
    <w:rsid w:val="00FD4D34"/>
    <w:rsid w:val="00FD58AE"/>
    <w:rsid w:val="00FE25FD"/>
    <w:rsid w:val="00FE398F"/>
    <w:rsid w:val="00FE3A46"/>
    <w:rsid w:val="00FE4F3A"/>
    <w:rsid w:val="00FE666D"/>
    <w:rsid w:val="00FE7381"/>
    <w:rsid w:val="00FF1C54"/>
    <w:rsid w:val="00FF3851"/>
    <w:rsid w:val="00FF4ED7"/>
    <w:rsid w:val="00FF5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903E74A-9946-4BB7-B480-97F38D72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63C78"/>
    <w:pPr>
      <w:keepNext/>
      <w:numPr>
        <w:ilvl w:val="1"/>
        <w:numId w:val="2"/>
      </w:numPr>
      <w:spacing w:before="240" w:after="60"/>
      <w:ind w:left="720" w:hanging="288"/>
      <w:outlineLvl w:val="1"/>
    </w:pPr>
    <w:rPr>
      <w:rFonts w:asciiTheme="majorHAnsi" w:eastAsiaTheme="majorEastAsia" w:hAnsiTheme="majorHAnsi" w:cstheme="majorBidi"/>
      <w:b/>
      <w:bCs/>
      <w:iCs/>
      <w:sz w:val="30"/>
      <w:szCs w:val="28"/>
    </w:rPr>
  </w:style>
  <w:style w:type="paragraph" w:styleId="Heading3">
    <w:name w:val="heading 3"/>
    <w:basedOn w:val="Normal"/>
    <w:next w:val="Normal"/>
    <w:link w:val="Heading3Char"/>
    <w:autoRedefine/>
    <w:uiPriority w:val="9"/>
    <w:unhideWhenUsed/>
    <w:qFormat/>
    <w:rsid w:val="00643DEB"/>
    <w:pPr>
      <w:keepNext/>
      <w:numPr>
        <w:ilvl w:val="2"/>
        <w:numId w:val="2"/>
      </w:numPr>
      <w:spacing w:before="240" w:after="60"/>
      <w:ind w:left="1008" w:hanging="288"/>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905C5"/>
    <w:pPr>
      <w:keepNext/>
      <w:numPr>
        <w:ilvl w:val="3"/>
        <w:numId w:val="2"/>
      </w:numPr>
      <w:spacing w:before="240" w:after="60"/>
      <w:ind w:left="1728"/>
      <w:outlineLvl w:val="3"/>
    </w:pPr>
    <w:rPr>
      <w:rFonts w:asciiTheme="majorHAnsi" w:eastAsiaTheme="minorEastAsia" w:hAnsiTheme="majorHAnsi" w:cstheme="minorBidi"/>
      <w:b/>
      <w:bCs/>
      <w:sz w:val="28"/>
      <w:szCs w:val="28"/>
    </w:rPr>
  </w:style>
  <w:style w:type="paragraph" w:styleId="Heading5">
    <w:name w:val="heading 5"/>
    <w:basedOn w:val="Normal"/>
    <w:next w:val="Normal"/>
    <w:link w:val="Heading5Char"/>
    <w:uiPriority w:val="9"/>
    <w:unhideWhenUsed/>
    <w:qFormat/>
    <w:rsid w:val="001905C5"/>
    <w:pPr>
      <w:numPr>
        <w:ilvl w:val="4"/>
        <w:numId w:val="2"/>
      </w:numPr>
      <w:spacing w:before="240" w:after="60"/>
      <w:ind w:left="2448"/>
      <w:outlineLvl w:val="4"/>
    </w:pPr>
    <w:rPr>
      <w:rFonts w:asciiTheme="majorHAnsi" w:eastAsiaTheme="minorEastAsia" w:hAnsiTheme="majorHAnsi" w:cstheme="minorBidi"/>
      <w:b/>
      <w:bCs/>
      <w:iCs/>
      <w:sz w:val="26"/>
      <w:szCs w:val="26"/>
    </w:rPr>
  </w:style>
  <w:style w:type="paragraph" w:styleId="Heading6">
    <w:name w:val="heading 6"/>
    <w:basedOn w:val="Normal"/>
    <w:next w:val="Normal"/>
    <w:link w:val="Heading6Char"/>
    <w:uiPriority w:val="9"/>
    <w:qFormat/>
    <w:rsid w:val="001B3490"/>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2"/>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2"/>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63C78"/>
    <w:rPr>
      <w:rFonts w:asciiTheme="majorHAnsi" w:eastAsiaTheme="majorEastAsia" w:hAnsiTheme="majorHAnsi" w:cstheme="majorBidi"/>
      <w:b/>
      <w:bCs/>
      <w:iCs/>
      <w:sz w:val="30"/>
      <w:szCs w:val="28"/>
    </w:rPr>
  </w:style>
  <w:style w:type="character" w:customStyle="1" w:styleId="Heading3Char">
    <w:name w:val="Heading 3 Char"/>
    <w:basedOn w:val="DefaultParagraphFont"/>
    <w:link w:val="Heading3"/>
    <w:uiPriority w:val="9"/>
    <w:rsid w:val="00643DEB"/>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905C5"/>
    <w:rPr>
      <w:rFonts w:asciiTheme="majorHAnsi" w:eastAsiaTheme="minorEastAsia" w:hAnsiTheme="majorHAnsi" w:cstheme="minorBidi"/>
      <w:b/>
      <w:bCs/>
      <w:sz w:val="28"/>
      <w:szCs w:val="28"/>
    </w:rPr>
  </w:style>
  <w:style w:type="character" w:customStyle="1" w:styleId="Heading5Char">
    <w:name w:val="Heading 5 Char"/>
    <w:basedOn w:val="DefaultParagraphFont"/>
    <w:link w:val="Heading5"/>
    <w:uiPriority w:val="9"/>
    <w:rsid w:val="001905C5"/>
    <w:rPr>
      <w:rFonts w:asciiTheme="majorHAnsi" w:eastAsiaTheme="minorEastAsia" w:hAnsiTheme="majorHAnsi" w:cstheme="minorBidi"/>
      <w:b/>
      <w:bCs/>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39"/>
    <w:rsid w:val="00A04B53"/>
    <w:rPr>
      <w:rFonts w:asciiTheme="minorHAnsi" w:eastAsiaTheme="minorEastAsia" w:hAnsiTheme="minorHAnsi" w:cstheme="minorBidi"/>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qFormat/>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B862F1"/>
    <w:pPr>
      <w:spacing w:after="200"/>
    </w:pPr>
    <w:rPr>
      <w:rFonts w:asciiTheme="majorHAnsi" w:eastAsiaTheme="minorEastAsia" w:hAnsiTheme="majorHAnsi" w:cstheme="minorBidi"/>
      <w:b/>
      <w:bCs/>
      <w:sz w:val="24"/>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1"/>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paragraph" w:customStyle="1" w:styleId="GachDauDong">
    <w:name w:val="GachDauDong"/>
    <w:basedOn w:val="ListParagraph"/>
    <w:link w:val="GachDauDongChar"/>
    <w:qFormat/>
    <w:rsid w:val="00572BB4"/>
    <w:pPr>
      <w:numPr>
        <w:numId w:val="3"/>
      </w:numPr>
      <w:spacing w:after="0" w:line="280" w:lineRule="exact"/>
      <w:ind w:left="576" w:hanging="288"/>
    </w:pPr>
    <w:rPr>
      <w:rFonts w:asciiTheme="majorHAnsi" w:eastAsia="Cambria" w:hAnsiTheme="majorHAnsi" w:cs="Cambria"/>
      <w:sz w:val="24"/>
      <w:szCs w:val="24"/>
    </w:rPr>
  </w:style>
  <w:style w:type="paragraph" w:customStyle="1" w:styleId="GachDauHang2">
    <w:name w:val="GachDauHang2"/>
    <w:basedOn w:val="GachDauDong"/>
    <w:link w:val="GachDauHang2Char"/>
    <w:qFormat/>
    <w:rsid w:val="0021340A"/>
    <w:pPr>
      <w:ind w:left="288"/>
    </w:pPr>
  </w:style>
  <w:style w:type="character" w:customStyle="1" w:styleId="GachDauDongChar">
    <w:name w:val="GachDauDong Char"/>
    <w:basedOn w:val="ListParagraphChar"/>
    <w:link w:val="GachDauDong"/>
    <w:rsid w:val="00572BB4"/>
    <w:rPr>
      <w:rFonts w:asciiTheme="majorHAnsi" w:eastAsia="Cambria" w:hAnsiTheme="majorHAnsi" w:cs="Cambria"/>
      <w:sz w:val="24"/>
      <w:szCs w:val="24"/>
      <w:lang w:val="en-GB" w:eastAsia="ja-JP"/>
    </w:rPr>
  </w:style>
  <w:style w:type="character" w:customStyle="1" w:styleId="GachDauHang2Char">
    <w:name w:val="GachDauHang2 Char"/>
    <w:basedOn w:val="GachDauDongChar"/>
    <w:link w:val="GachDauHang2"/>
    <w:rsid w:val="0021340A"/>
    <w:rPr>
      <w:rFonts w:asciiTheme="majorHAnsi" w:eastAsia="Cambria" w:hAnsiTheme="majorHAnsi" w:cs="Cambria"/>
      <w:sz w:val="24"/>
      <w:szCs w:val="24"/>
      <w:lang w:val="en-GB" w:eastAsia="ja-JP"/>
    </w:rPr>
  </w:style>
  <w:style w:type="table" w:styleId="PlainTable1">
    <w:name w:val="Plain Table 1"/>
    <w:basedOn w:val="TableNormal"/>
    <w:uiPriority w:val="41"/>
    <w:rsid w:val="00BE74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xtBody">
    <w:name w:val="Text Body"/>
    <w:basedOn w:val="Normal"/>
    <w:rsid w:val="00B621F3"/>
    <w:pPr>
      <w:widowControl w:val="0"/>
      <w:suppressAutoHyphens/>
      <w:spacing w:after="140" w:line="288" w:lineRule="auto"/>
    </w:pPr>
    <w:rPr>
      <w:rFonts w:asciiTheme="minorHAnsi" w:eastAsia="Droid Sans Fallback" w:hAnsiTheme="minorHAnsi"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4513">
      <w:bodyDiv w:val="1"/>
      <w:marLeft w:val="0"/>
      <w:marRight w:val="0"/>
      <w:marTop w:val="0"/>
      <w:marBottom w:val="0"/>
      <w:divBdr>
        <w:top w:val="none" w:sz="0" w:space="0" w:color="auto"/>
        <w:left w:val="none" w:sz="0" w:space="0" w:color="auto"/>
        <w:bottom w:val="none" w:sz="0" w:space="0" w:color="auto"/>
        <w:right w:val="none" w:sz="0" w:space="0" w:color="auto"/>
      </w:divBdr>
    </w:div>
    <w:div w:id="87124502">
      <w:bodyDiv w:val="1"/>
      <w:marLeft w:val="0"/>
      <w:marRight w:val="0"/>
      <w:marTop w:val="0"/>
      <w:marBottom w:val="0"/>
      <w:divBdr>
        <w:top w:val="none" w:sz="0" w:space="0" w:color="auto"/>
        <w:left w:val="none" w:sz="0" w:space="0" w:color="auto"/>
        <w:bottom w:val="none" w:sz="0" w:space="0" w:color="auto"/>
        <w:right w:val="none" w:sz="0" w:space="0" w:color="auto"/>
      </w:divBdr>
    </w:div>
    <w:div w:id="704983508">
      <w:bodyDiv w:val="1"/>
      <w:marLeft w:val="0"/>
      <w:marRight w:val="0"/>
      <w:marTop w:val="0"/>
      <w:marBottom w:val="0"/>
      <w:divBdr>
        <w:top w:val="none" w:sz="0" w:space="0" w:color="auto"/>
        <w:left w:val="none" w:sz="0" w:space="0" w:color="auto"/>
        <w:bottom w:val="none" w:sz="0" w:space="0" w:color="auto"/>
        <w:right w:val="none" w:sz="0" w:space="0" w:color="auto"/>
      </w:divBdr>
    </w:div>
    <w:div w:id="1105613825">
      <w:bodyDiv w:val="1"/>
      <w:marLeft w:val="0"/>
      <w:marRight w:val="0"/>
      <w:marTop w:val="0"/>
      <w:marBottom w:val="0"/>
      <w:divBdr>
        <w:top w:val="none" w:sz="0" w:space="0" w:color="auto"/>
        <w:left w:val="none" w:sz="0" w:space="0" w:color="auto"/>
        <w:bottom w:val="none" w:sz="0" w:space="0" w:color="auto"/>
        <w:right w:val="none" w:sz="0" w:space="0" w:color="auto"/>
      </w:divBdr>
    </w:div>
    <w:div w:id="1663046237">
      <w:bodyDiv w:val="1"/>
      <w:marLeft w:val="0"/>
      <w:marRight w:val="0"/>
      <w:marTop w:val="0"/>
      <w:marBottom w:val="0"/>
      <w:divBdr>
        <w:top w:val="none" w:sz="0" w:space="0" w:color="auto"/>
        <w:left w:val="none" w:sz="0" w:space="0" w:color="auto"/>
        <w:bottom w:val="none" w:sz="0" w:space="0" w:color="auto"/>
        <w:right w:val="none" w:sz="0" w:space="0" w:color="auto"/>
      </w:divBdr>
    </w:div>
    <w:div w:id="1685742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926E9-200B-48A8-B945-65FE6EEE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9</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DanQT</dc:creator>
  <cp:keywords/>
  <dc:description/>
  <cp:lastModifiedBy>Nguyễn Huy Hoàng</cp:lastModifiedBy>
  <cp:revision>216</cp:revision>
  <dcterms:created xsi:type="dcterms:W3CDTF">2015-01-08T04:35:00Z</dcterms:created>
  <dcterms:modified xsi:type="dcterms:W3CDTF">2015-05-13T08:07:00Z</dcterms:modified>
</cp:coreProperties>
</file>